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8F7" w:rsidRDefault="00CD08F7" w:rsidP="00CD08F7">
      <w:pPr>
        <w:pStyle w:val="Textodecomentri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7D48FB">
        <w:rPr>
          <w:rFonts w:ascii="Times New Roman" w:hAnsi="Times New Roman"/>
          <w:b/>
          <w:sz w:val="24"/>
          <w:szCs w:val="24"/>
        </w:rPr>
        <w:t xml:space="preserve">UM ESTUDO SOBRE AS CRIANÇAS COM SÍNDROME DE DOWN </w:t>
      </w:r>
      <w:r w:rsidR="00034212" w:rsidRPr="007D48FB">
        <w:rPr>
          <w:rFonts w:ascii="Times New Roman" w:hAnsi="Times New Roman"/>
          <w:b/>
          <w:sz w:val="24"/>
          <w:szCs w:val="24"/>
        </w:rPr>
        <w:t>NA PERSPECTIVA</w:t>
      </w:r>
      <w:r w:rsidRPr="007D48FB">
        <w:rPr>
          <w:rFonts w:ascii="Times New Roman" w:hAnsi="Times New Roman"/>
          <w:b/>
          <w:sz w:val="24"/>
          <w:szCs w:val="24"/>
        </w:rPr>
        <w:t xml:space="preserve"> DA EDUC</w:t>
      </w:r>
      <w:r>
        <w:rPr>
          <w:rFonts w:ascii="Times New Roman" w:hAnsi="Times New Roman"/>
          <w:b/>
          <w:sz w:val="24"/>
          <w:szCs w:val="24"/>
        </w:rPr>
        <w:t xml:space="preserve">AÇÃO INCLUSVA NOS SITES DA </w:t>
      </w:r>
      <w:proofErr w:type="spellStart"/>
      <w:r>
        <w:rPr>
          <w:rFonts w:ascii="Times New Roman" w:hAnsi="Times New Roman"/>
          <w:b/>
          <w:sz w:val="24"/>
          <w:szCs w:val="24"/>
        </w:rPr>
        <w:t>ANPEd</w:t>
      </w:r>
      <w:proofErr w:type="spellEnd"/>
      <w:r w:rsidRPr="007D48FB">
        <w:rPr>
          <w:rFonts w:ascii="Times New Roman" w:hAnsi="Times New Roman"/>
          <w:b/>
          <w:sz w:val="24"/>
          <w:szCs w:val="24"/>
        </w:rPr>
        <w:t xml:space="preserve"> E</w:t>
      </w:r>
      <w:bookmarkStart w:id="0" w:name="_GoBack"/>
      <w:bookmarkEnd w:id="0"/>
      <w:r w:rsidRPr="007D48FB">
        <w:rPr>
          <w:rFonts w:ascii="Times New Roman" w:hAnsi="Times New Roman"/>
          <w:b/>
          <w:sz w:val="24"/>
          <w:szCs w:val="24"/>
        </w:rPr>
        <w:t xml:space="preserve"> SCIELO</w:t>
      </w:r>
    </w:p>
    <w:p w:rsidR="00CA76A9" w:rsidRDefault="00CA76A9" w:rsidP="00CD08F7">
      <w:pPr>
        <w:autoSpaceDE w:val="0"/>
        <w:spacing w:after="0" w:line="240" w:lineRule="auto"/>
        <w:jc w:val="center"/>
        <w:rPr>
          <w:rFonts w:ascii="Arial" w:hAnsi="Arial" w:cs="Arial"/>
          <w:bCs/>
          <w:color w:val="548DD4"/>
          <w:sz w:val="18"/>
          <w:szCs w:val="18"/>
        </w:rPr>
      </w:pPr>
    </w:p>
    <w:p w:rsidR="00CA76A9" w:rsidRDefault="00CA76A9">
      <w:pPr>
        <w:autoSpaceDE w:val="0"/>
        <w:spacing w:after="0" w:line="240" w:lineRule="auto"/>
        <w:rPr>
          <w:rFonts w:ascii="Arial" w:hAnsi="Arial" w:cs="Arial"/>
          <w:i/>
          <w:color w:val="000000"/>
          <w:sz w:val="24"/>
          <w:szCs w:val="24"/>
        </w:rPr>
      </w:pPr>
    </w:p>
    <w:p w:rsidR="00CA76A9" w:rsidRDefault="00CD08F7">
      <w:pPr>
        <w:autoSpaceDE w:val="0"/>
        <w:spacing w:after="0" w:line="240" w:lineRule="auto"/>
        <w:jc w:val="center"/>
        <w:rPr>
          <w:rFonts w:ascii="Arial" w:hAnsi="Arial" w:cs="Arial"/>
          <w:b/>
          <w:bCs/>
          <w:color w:val="548DD4"/>
          <w:sz w:val="18"/>
          <w:szCs w:val="18"/>
        </w:rPr>
      </w:pPr>
      <w:r>
        <w:rPr>
          <w:rFonts w:ascii="Arial" w:hAnsi="Arial" w:cs="Arial"/>
          <w:i/>
          <w:color w:val="000000"/>
          <w:sz w:val="24"/>
          <w:szCs w:val="24"/>
        </w:rPr>
        <w:t>Viviane Aparecida dos S</w:t>
      </w:r>
      <w:r w:rsidRPr="00CD08F7">
        <w:rPr>
          <w:rFonts w:ascii="Arial" w:hAnsi="Arial" w:cs="Arial"/>
          <w:i/>
          <w:color w:val="000000"/>
          <w:sz w:val="24"/>
          <w:szCs w:val="24"/>
        </w:rPr>
        <w:t>antos</w:t>
      </w:r>
      <w:r w:rsidRPr="00CD08F7">
        <w:rPr>
          <w:rStyle w:val="Refdenotaderodap"/>
          <w:rFonts w:ascii="Arial" w:hAnsi="Arial" w:cs="Arial"/>
          <w:i/>
          <w:color w:val="000000"/>
          <w:sz w:val="24"/>
          <w:szCs w:val="24"/>
          <w:vertAlign w:val="baseline"/>
        </w:rPr>
        <w:t xml:space="preserve"> </w:t>
      </w:r>
      <w:r w:rsidR="00034903">
        <w:rPr>
          <w:rStyle w:val="Refdenotaderodap"/>
          <w:rFonts w:ascii="Arial" w:hAnsi="Arial" w:cs="Arial"/>
          <w:i/>
          <w:color w:val="000000"/>
          <w:sz w:val="24"/>
          <w:szCs w:val="24"/>
        </w:rPr>
        <w:footnoteReference w:id="1"/>
      </w:r>
      <w:r w:rsidR="00034903">
        <w:rPr>
          <w:rFonts w:ascii="Arial" w:hAnsi="Arial" w:cs="Arial"/>
          <w:i/>
          <w:color w:val="000000"/>
          <w:sz w:val="24"/>
          <w:szCs w:val="24"/>
        </w:rPr>
        <w:t>. Luana de Araújo Carvalho</w:t>
      </w:r>
      <w:r w:rsidR="00034903">
        <w:rPr>
          <w:rStyle w:val="Refdenotaderodap"/>
          <w:rFonts w:ascii="Arial" w:hAnsi="Arial" w:cs="Arial"/>
          <w:i/>
          <w:color w:val="000000"/>
          <w:sz w:val="24"/>
          <w:szCs w:val="24"/>
        </w:rPr>
        <w:footnoteReference w:id="2"/>
      </w:r>
    </w:p>
    <w:p w:rsidR="00CA76A9" w:rsidRDefault="00E36DDB">
      <w:pPr>
        <w:autoSpaceDE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548DD4"/>
          <w:sz w:val="18"/>
          <w:szCs w:val="18"/>
        </w:rPr>
        <w:t xml:space="preserve"> </w:t>
      </w:r>
    </w:p>
    <w:p w:rsidR="00CA76A9" w:rsidRDefault="00CA76A9">
      <w:pPr>
        <w:autoSpaceDE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RESUMO</w:t>
      </w:r>
    </w:p>
    <w:p w:rsidR="00E36DDB" w:rsidRDefault="00E36DDB" w:rsidP="00E36DDB">
      <w:pPr>
        <w:autoSpaceDE w:val="0"/>
        <w:spacing w:after="0" w:line="240" w:lineRule="auto"/>
        <w:contextualSpacing/>
        <w:jc w:val="both"/>
        <w:rPr>
          <w:rFonts w:ascii="Arial" w:hAnsi="Arial" w:cs="Arial"/>
          <w:lang w:val="pt"/>
        </w:rPr>
      </w:pPr>
    </w:p>
    <w:p w:rsidR="00034212" w:rsidRDefault="00034212" w:rsidP="00E36DDB">
      <w:pPr>
        <w:autoSpaceDE w:val="0"/>
        <w:spacing w:after="0" w:line="240" w:lineRule="auto"/>
        <w:contextualSpacing/>
        <w:jc w:val="both"/>
        <w:rPr>
          <w:rFonts w:ascii="Arial" w:hAnsi="Arial" w:cs="Arial"/>
          <w:lang w:val="pt"/>
        </w:rPr>
      </w:pPr>
    </w:p>
    <w:p w:rsidR="00034212" w:rsidRDefault="00034212" w:rsidP="00E36DDB">
      <w:pPr>
        <w:autoSpaceDE w:val="0"/>
        <w:spacing w:after="0" w:line="240" w:lineRule="auto"/>
        <w:contextualSpacing/>
        <w:jc w:val="both"/>
        <w:rPr>
          <w:rFonts w:ascii="Arial" w:hAnsi="Arial" w:cs="Arial"/>
          <w:lang w:val="pt"/>
        </w:rPr>
      </w:pPr>
      <w:r>
        <w:rPr>
          <w:rFonts w:ascii="Arial" w:hAnsi="Arial" w:cs="Arial"/>
          <w:lang w:val="pt"/>
        </w:rPr>
        <w:t xml:space="preserve">Este trabalho, fruto do Trabalho de Curso de Licenciatura em Pedagogia do Instituto Federal </w:t>
      </w:r>
      <w:proofErr w:type="spellStart"/>
      <w:r>
        <w:rPr>
          <w:rFonts w:ascii="Arial" w:hAnsi="Arial" w:cs="Arial"/>
          <w:lang w:val="pt"/>
        </w:rPr>
        <w:t>Catariense</w:t>
      </w:r>
      <w:proofErr w:type="spellEnd"/>
      <w:r>
        <w:rPr>
          <w:rFonts w:ascii="Arial" w:hAnsi="Arial" w:cs="Arial"/>
          <w:lang w:val="pt"/>
        </w:rPr>
        <w:t xml:space="preserve"> – IFC-Camboriú, tem como objetivo compreender os que as publicações da Associação Nacional de Pesquisa e Pós-Graduação em Educação- </w:t>
      </w:r>
      <w:proofErr w:type="spellStart"/>
      <w:r>
        <w:rPr>
          <w:rFonts w:ascii="Arial" w:hAnsi="Arial" w:cs="Arial"/>
          <w:lang w:val="pt"/>
        </w:rPr>
        <w:t>ANPEd</w:t>
      </w:r>
      <w:proofErr w:type="spellEnd"/>
      <w:r>
        <w:rPr>
          <w:rFonts w:ascii="Arial" w:hAnsi="Arial" w:cs="Arial"/>
          <w:lang w:val="pt"/>
        </w:rPr>
        <w:t xml:space="preserve"> e o banco de artigos SCIELO vem discutindo sobre a criança com Síndrome de Down no ensino regular. Para atingir o objetivo buscou-se, por meio da revisão bibliográfica, via palavras-chave quantificar e analisar os artigos publicados em cada portal. Por se tratar de uma pesquisa em andamento pode-se constatar de forma preliminar que poucos artigos debruçam sobre a criança com SD na escola, assim como o seu processo de ensino-aprendizagem, Encontrou-se muitas pesquisas na corrente patológico, mas poucos trabalhos abordando o desenvolvimento social da criança.</w:t>
      </w:r>
    </w:p>
    <w:p w:rsidR="00034212" w:rsidRDefault="00034212" w:rsidP="00E36DDB">
      <w:pPr>
        <w:autoSpaceDE w:val="0"/>
        <w:spacing w:after="0" w:line="240" w:lineRule="auto"/>
        <w:contextualSpacing/>
        <w:jc w:val="both"/>
        <w:rPr>
          <w:rFonts w:ascii="Arial" w:hAnsi="Arial" w:cs="Arial"/>
          <w:lang w:val="pt"/>
        </w:rPr>
      </w:pPr>
    </w:p>
    <w:p w:rsidR="00CA76A9" w:rsidRDefault="00CA76A9">
      <w:pPr>
        <w:autoSpaceDE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CA76A9" w:rsidRDefault="00CA76A9">
      <w:pPr>
        <w:autoSpaceDE w:val="0"/>
        <w:spacing w:after="0" w:line="240" w:lineRule="auto"/>
        <w:jc w:val="both"/>
        <w:rPr>
          <w:rFonts w:ascii="Arial" w:hAnsi="Arial" w:cs="Arial"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</w:rPr>
        <w:t>Palavras-chave</w:t>
      </w:r>
      <w:r>
        <w:rPr>
          <w:rFonts w:ascii="Arial" w:hAnsi="Arial" w:cs="Arial"/>
          <w:color w:val="000000"/>
        </w:rPr>
        <w:t>:</w:t>
      </w:r>
      <w:r>
        <w:rPr>
          <w:rFonts w:ascii="Arial" w:eastAsia="Arial" w:hAnsi="Arial" w:cs="Arial"/>
          <w:color w:val="000000"/>
        </w:rPr>
        <w:t xml:space="preserve"> </w:t>
      </w:r>
      <w:proofErr w:type="spellStart"/>
      <w:r w:rsidR="00664DBA">
        <w:rPr>
          <w:rFonts w:ascii="Arial" w:eastAsia="Arial" w:hAnsi="Arial" w:cs="Arial"/>
          <w:color w:val="000000"/>
        </w:rPr>
        <w:t>Sindrome</w:t>
      </w:r>
      <w:proofErr w:type="spellEnd"/>
      <w:r w:rsidR="00664DBA">
        <w:rPr>
          <w:rFonts w:ascii="Arial" w:eastAsia="Arial" w:hAnsi="Arial" w:cs="Arial"/>
          <w:color w:val="000000"/>
        </w:rPr>
        <w:t xml:space="preserve"> de Down</w:t>
      </w:r>
      <w:r w:rsidR="004C7C66">
        <w:rPr>
          <w:rFonts w:ascii="Arial" w:hAnsi="Arial" w:cs="Arial"/>
          <w:color w:val="000000"/>
        </w:rPr>
        <w:t>.</w:t>
      </w:r>
      <w:r w:rsidR="00756071">
        <w:rPr>
          <w:rFonts w:ascii="Arial" w:hAnsi="Arial" w:cs="Arial"/>
          <w:color w:val="000000"/>
        </w:rPr>
        <w:t xml:space="preserve"> </w:t>
      </w:r>
      <w:r w:rsidR="00664DBA">
        <w:rPr>
          <w:rFonts w:ascii="Arial" w:hAnsi="Arial" w:cs="Arial"/>
          <w:color w:val="000000"/>
        </w:rPr>
        <w:t xml:space="preserve">Criança. </w:t>
      </w:r>
      <w:proofErr w:type="spellStart"/>
      <w:r w:rsidR="00664DBA">
        <w:rPr>
          <w:rFonts w:ascii="Arial" w:hAnsi="Arial" w:cs="Arial"/>
          <w:color w:val="000000"/>
        </w:rPr>
        <w:t>Scielo</w:t>
      </w:r>
      <w:proofErr w:type="spellEnd"/>
      <w:r w:rsidR="00664DBA">
        <w:rPr>
          <w:rFonts w:ascii="Arial" w:hAnsi="Arial" w:cs="Arial"/>
          <w:color w:val="000000"/>
        </w:rPr>
        <w:t xml:space="preserve">. </w:t>
      </w:r>
      <w:proofErr w:type="spellStart"/>
      <w:r w:rsidR="00664DBA">
        <w:rPr>
          <w:rFonts w:ascii="Arial" w:hAnsi="Arial" w:cs="Arial"/>
          <w:color w:val="000000"/>
        </w:rPr>
        <w:t>ANPEd</w:t>
      </w:r>
      <w:proofErr w:type="spellEnd"/>
    </w:p>
    <w:p w:rsidR="00CA76A9" w:rsidRDefault="00CA76A9">
      <w:pPr>
        <w:autoSpaceDE w:val="0"/>
        <w:spacing w:after="0" w:line="240" w:lineRule="auto"/>
        <w:rPr>
          <w:rFonts w:ascii="Arial" w:eastAsia="Arial" w:hAnsi="Arial" w:cs="Arial"/>
          <w:color w:val="548DD4"/>
          <w:sz w:val="18"/>
          <w:szCs w:val="18"/>
        </w:rPr>
      </w:pPr>
    </w:p>
    <w:p w:rsidR="00CA76A9" w:rsidRDefault="00CA76A9">
      <w:pPr>
        <w:autoSpaceDE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CA76A9" w:rsidRDefault="00CA76A9">
      <w:pPr>
        <w:autoSpaceDE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CA76A9" w:rsidRDefault="00CA76A9">
      <w:pPr>
        <w:autoSpaceDE w:val="0"/>
        <w:spacing w:after="0" w:line="240" w:lineRule="auto"/>
        <w:jc w:val="center"/>
        <w:rPr>
          <w:rFonts w:ascii="Arial" w:hAnsi="Arial" w:cs="Arial"/>
          <w:color w:val="548DD4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INTRODUÇÃO</w:t>
      </w:r>
    </w:p>
    <w:p w:rsidR="00CA76A9" w:rsidRDefault="00CA76A9">
      <w:pPr>
        <w:autoSpaceDE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</w:p>
    <w:p w:rsidR="00664DBA" w:rsidRPr="0094354C" w:rsidRDefault="00664DBA" w:rsidP="00664D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354C">
        <w:rPr>
          <w:rFonts w:ascii="Times New Roman" w:hAnsi="Times New Roman" w:cs="Times New Roman"/>
          <w:sz w:val="24"/>
          <w:szCs w:val="24"/>
        </w:rPr>
        <w:t>E</w:t>
      </w:r>
      <w:r w:rsidRPr="00664DBA">
        <w:rPr>
          <w:rFonts w:ascii="Arial" w:hAnsi="Arial" w:cs="Arial"/>
          <w:sz w:val="24"/>
          <w:szCs w:val="24"/>
        </w:rPr>
        <w:t xml:space="preserve">ste artigo trata-se da pesquisa qualitativa e quantitativa como complementares para entender os objetivos dos trabalhos que foram produzidos de coletas de dados dos sites da SCIELO e </w:t>
      </w:r>
      <w:proofErr w:type="spellStart"/>
      <w:r w:rsidRPr="00664DBA">
        <w:rPr>
          <w:rFonts w:ascii="Arial" w:hAnsi="Arial" w:cs="Arial"/>
          <w:sz w:val="24"/>
          <w:szCs w:val="24"/>
        </w:rPr>
        <w:t>ANPEd</w:t>
      </w:r>
      <w:proofErr w:type="spellEnd"/>
      <w:r w:rsidRPr="00664DBA">
        <w:rPr>
          <w:rFonts w:ascii="Arial" w:hAnsi="Arial" w:cs="Arial"/>
          <w:sz w:val="24"/>
          <w:szCs w:val="24"/>
        </w:rPr>
        <w:t xml:space="preserve">, tornando uma pesquisa bibliográfica. </w:t>
      </w:r>
      <w:r w:rsidRPr="009435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64DBA" w:rsidRDefault="00664DBA" w:rsidP="00664DBA">
      <w:pPr>
        <w:spacing w:after="0" w:line="240" w:lineRule="auto"/>
        <w:ind w:left="226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664DBA" w:rsidRDefault="00664DBA" w:rsidP="00664DBA">
      <w:pPr>
        <w:spacing w:after="0" w:line="240" w:lineRule="auto"/>
        <w:ind w:left="226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4354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 pesquisa bibliográfica abrange   toda jornada publica em temas de estudos, seja elas avulsa, boletins, jornais, revistas, livros, pesquisas, monografias e tese material. Sua finalidade é colocar o pesquisador em contato direto com tudo que foi escrito. Desta forma, a pesquisa bibliográfica não é mera repetição do que já foi dito </w:t>
      </w:r>
      <w:proofErr w:type="gramStart"/>
      <w:r w:rsidRPr="0094354C">
        <w:rPr>
          <w:rFonts w:ascii="Times New Roman" w:hAnsi="Times New Roman" w:cs="Times New Roman"/>
          <w:color w:val="000000" w:themeColor="text1"/>
          <w:sz w:val="20"/>
          <w:szCs w:val="20"/>
        </w:rPr>
        <w:t>ou  escrito</w:t>
      </w:r>
      <w:proofErr w:type="gramEnd"/>
      <w:r w:rsidRPr="0094354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sobre certo assunto, mas propicia  o exame de um tema sob novo enfoque ou abordagem, chegando em conclusões inovadoras. (MARCONI, 2010, p.57).</w:t>
      </w:r>
    </w:p>
    <w:p w:rsidR="00664DBA" w:rsidRDefault="00664DBA" w:rsidP="00664DBA">
      <w:pPr>
        <w:spacing w:after="0" w:line="240" w:lineRule="auto"/>
        <w:ind w:left="226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664DBA" w:rsidRPr="0094354C" w:rsidRDefault="00664DBA" w:rsidP="00664DBA">
      <w:pPr>
        <w:spacing w:after="0" w:line="240" w:lineRule="auto"/>
        <w:ind w:left="226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664DBA" w:rsidRPr="00664DBA" w:rsidRDefault="00664DBA" w:rsidP="00664DBA">
      <w:pPr>
        <w:spacing w:after="12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4DBA">
        <w:rPr>
          <w:rFonts w:ascii="Arial" w:hAnsi="Arial" w:cs="Arial"/>
          <w:color w:val="000000" w:themeColor="text1"/>
          <w:sz w:val="24"/>
          <w:szCs w:val="24"/>
        </w:rPr>
        <w:t xml:space="preserve">Fazer pesquisas não é acumular dados, </w:t>
      </w:r>
      <w:proofErr w:type="gramStart"/>
      <w:r w:rsidRPr="00664DBA">
        <w:rPr>
          <w:rFonts w:ascii="Arial" w:hAnsi="Arial" w:cs="Arial"/>
          <w:color w:val="000000" w:themeColor="text1"/>
          <w:sz w:val="24"/>
          <w:szCs w:val="24"/>
        </w:rPr>
        <w:t>mas  analisar</w:t>
      </w:r>
      <w:proofErr w:type="gramEnd"/>
      <w:r w:rsidRPr="00664DBA">
        <w:rPr>
          <w:rFonts w:ascii="Arial" w:hAnsi="Arial" w:cs="Arial"/>
          <w:color w:val="000000" w:themeColor="text1"/>
          <w:sz w:val="24"/>
          <w:szCs w:val="24"/>
        </w:rPr>
        <w:t xml:space="preserve"> as causas  e efeitos, contextualizando o tempo e espaço dentro de uma concepção sistemática, buscou analisar  apenas duas fontes de coletas de dados: SCIELO e </w:t>
      </w:r>
      <w:proofErr w:type="spellStart"/>
      <w:r w:rsidRPr="00664DBA">
        <w:rPr>
          <w:rFonts w:ascii="Arial" w:hAnsi="Arial" w:cs="Arial"/>
          <w:color w:val="000000" w:themeColor="text1"/>
          <w:sz w:val="24"/>
          <w:szCs w:val="24"/>
        </w:rPr>
        <w:t>ANPEd</w:t>
      </w:r>
      <w:proofErr w:type="spellEnd"/>
      <w:r w:rsidRPr="00664DBA">
        <w:rPr>
          <w:rFonts w:ascii="Arial" w:hAnsi="Arial" w:cs="Arial"/>
          <w:color w:val="000000" w:themeColor="text1"/>
          <w:sz w:val="24"/>
          <w:szCs w:val="24"/>
        </w:rPr>
        <w:t xml:space="preserve"> . </w:t>
      </w:r>
      <w:proofErr w:type="gramStart"/>
      <w:r w:rsidRPr="00664DBA">
        <w:rPr>
          <w:rFonts w:ascii="Arial" w:hAnsi="Arial" w:cs="Arial"/>
          <w:color w:val="000000" w:themeColor="text1"/>
          <w:sz w:val="24"/>
          <w:szCs w:val="24"/>
        </w:rPr>
        <w:t xml:space="preserve">Primeiramente  </w:t>
      </w:r>
      <w:r w:rsidRPr="00664DBA">
        <w:rPr>
          <w:rFonts w:ascii="Arial" w:hAnsi="Arial" w:cs="Arial"/>
          <w:color w:val="000000" w:themeColor="text1"/>
          <w:sz w:val="24"/>
          <w:szCs w:val="24"/>
        </w:rPr>
        <w:lastRenderedPageBreak/>
        <w:t>procurou</w:t>
      </w:r>
      <w:proofErr w:type="gramEnd"/>
      <w:r w:rsidRPr="00664DBA">
        <w:rPr>
          <w:rFonts w:ascii="Arial" w:hAnsi="Arial" w:cs="Arial"/>
          <w:color w:val="000000" w:themeColor="text1"/>
          <w:sz w:val="24"/>
          <w:szCs w:val="24"/>
        </w:rPr>
        <w:t>-se coletas nesses sites textos, trabalhar e pesquisar vias palavras chaves que serão apresentadas no decorrer do trabalho. Escolheu-se buscar nesses sites por serem fontes confiáveis.</w:t>
      </w:r>
    </w:p>
    <w:p w:rsidR="00664DBA" w:rsidRDefault="00664DBA" w:rsidP="00664DBA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664DBA">
        <w:rPr>
          <w:rFonts w:ascii="Arial" w:hAnsi="Arial" w:cs="Arial"/>
          <w:sz w:val="24"/>
          <w:szCs w:val="24"/>
        </w:rPr>
        <w:t xml:space="preserve">O objetivo deste artigo é compreender através das pesquisas bibliográficas realizadas pelo site da SCIELO e da </w:t>
      </w:r>
      <w:proofErr w:type="spellStart"/>
      <w:r w:rsidRPr="00664DBA">
        <w:rPr>
          <w:rFonts w:ascii="Arial" w:hAnsi="Arial" w:cs="Arial"/>
          <w:sz w:val="24"/>
          <w:szCs w:val="24"/>
        </w:rPr>
        <w:t>ANPEd</w:t>
      </w:r>
      <w:proofErr w:type="spellEnd"/>
      <w:r w:rsidRPr="00664DBA">
        <w:rPr>
          <w:rFonts w:ascii="Arial" w:hAnsi="Arial" w:cs="Arial"/>
          <w:sz w:val="24"/>
          <w:szCs w:val="24"/>
        </w:rPr>
        <w:t xml:space="preserve"> os estudos sobre as crianças com Síndrome de Down (SD) na educação inclusiva.</w:t>
      </w:r>
    </w:p>
    <w:p w:rsidR="00664DBA" w:rsidRPr="00664DBA" w:rsidRDefault="00664DBA" w:rsidP="00664DBA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664DBA">
        <w:rPr>
          <w:rFonts w:ascii="Arial" w:hAnsi="Arial" w:cs="Arial"/>
          <w:sz w:val="24"/>
          <w:szCs w:val="24"/>
        </w:rPr>
        <w:t xml:space="preserve">Segundo </w:t>
      </w:r>
      <w:proofErr w:type="spellStart"/>
      <w:r w:rsidRPr="00664DBA">
        <w:rPr>
          <w:rFonts w:ascii="Arial" w:hAnsi="Arial" w:cs="Arial"/>
          <w:sz w:val="24"/>
          <w:szCs w:val="24"/>
        </w:rPr>
        <w:t>O’</w:t>
      </w:r>
      <w:r w:rsidR="00034212">
        <w:rPr>
          <w:rFonts w:ascii="Arial" w:hAnsi="Arial" w:cs="Arial"/>
          <w:sz w:val="24"/>
          <w:szCs w:val="24"/>
        </w:rPr>
        <w:t>Regan</w:t>
      </w:r>
      <w:proofErr w:type="spellEnd"/>
      <w:r w:rsidR="00034212">
        <w:rPr>
          <w:rFonts w:ascii="Arial" w:hAnsi="Arial" w:cs="Arial"/>
          <w:sz w:val="24"/>
          <w:szCs w:val="24"/>
        </w:rPr>
        <w:t xml:space="preserve"> (2007)</w:t>
      </w:r>
      <w:r w:rsidRPr="00664DBA">
        <w:rPr>
          <w:rFonts w:ascii="Arial" w:hAnsi="Arial" w:cs="Arial"/>
          <w:sz w:val="24"/>
          <w:szCs w:val="24"/>
        </w:rPr>
        <w:t xml:space="preserve"> a Síndrome de Down doravante SD, é uma alteração no cromossomo extra par 21. O indivíduo normal é formado por 46 cromossomos, e quando a célula embrião se desenvolve ela fica com uma a mais dando origem a mais um autossomo ao invés de dois, acaba ficando três e dando o nome de </w:t>
      </w:r>
      <w:proofErr w:type="spellStart"/>
      <w:r w:rsidRPr="00664DBA">
        <w:rPr>
          <w:rFonts w:ascii="Arial" w:hAnsi="Arial" w:cs="Arial"/>
          <w:sz w:val="24"/>
          <w:szCs w:val="24"/>
        </w:rPr>
        <w:t>trissomia</w:t>
      </w:r>
      <w:proofErr w:type="spellEnd"/>
      <w:r w:rsidRPr="00664DBA">
        <w:rPr>
          <w:rFonts w:ascii="Arial" w:hAnsi="Arial" w:cs="Arial"/>
          <w:sz w:val="24"/>
          <w:szCs w:val="24"/>
        </w:rPr>
        <w:t xml:space="preserve"> do par 21, e a criança passará a ter 47 cromossomos. A anomalia cromossômica prejudica diversos órgãos do corpo, afetando o cérebro, dificultando a aprendizagem e o </w:t>
      </w:r>
      <w:proofErr w:type="gramStart"/>
      <w:r w:rsidRPr="00664DBA">
        <w:rPr>
          <w:rFonts w:ascii="Arial" w:hAnsi="Arial" w:cs="Arial"/>
          <w:sz w:val="24"/>
          <w:szCs w:val="24"/>
        </w:rPr>
        <w:t>atraso  linguístico</w:t>
      </w:r>
      <w:proofErr w:type="gramEnd"/>
      <w:r w:rsidRPr="00664DBA">
        <w:rPr>
          <w:rFonts w:ascii="Arial" w:hAnsi="Arial" w:cs="Arial"/>
          <w:sz w:val="24"/>
          <w:szCs w:val="24"/>
        </w:rPr>
        <w:t xml:space="preserve">. </w:t>
      </w:r>
    </w:p>
    <w:p w:rsidR="00664DBA" w:rsidRPr="00664DBA" w:rsidRDefault="00664DBA" w:rsidP="00664DBA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664DBA">
        <w:rPr>
          <w:rFonts w:ascii="Arial" w:hAnsi="Arial" w:cs="Arial"/>
          <w:sz w:val="24"/>
          <w:szCs w:val="24"/>
        </w:rPr>
        <w:t xml:space="preserve">A inclusão é uma prática cada vez mais frequente nas escolas pois, e é declarado beneficente para todas as crianças </w:t>
      </w:r>
      <w:r>
        <w:rPr>
          <w:rFonts w:ascii="Arial" w:hAnsi="Arial" w:cs="Arial"/>
          <w:sz w:val="24"/>
          <w:szCs w:val="24"/>
        </w:rPr>
        <w:t>indiferente de suas deficiê</w:t>
      </w:r>
      <w:r w:rsidRPr="00664DBA">
        <w:rPr>
          <w:rFonts w:ascii="Arial" w:hAnsi="Arial" w:cs="Arial"/>
          <w:sz w:val="24"/>
          <w:szCs w:val="24"/>
        </w:rPr>
        <w:t>ncias, embora ainda haja muitos desafios a serem superados, como por exemplo, a falta de preparo dos profissionais envolvidos nas diversas áreas do conhecimento.</w:t>
      </w:r>
    </w:p>
    <w:p w:rsidR="00664DBA" w:rsidRPr="00664DBA" w:rsidRDefault="00664DBA" w:rsidP="00664DBA">
      <w:pPr>
        <w:spacing w:after="0" w:line="24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664DBA">
        <w:rPr>
          <w:rFonts w:ascii="Arial" w:hAnsi="Arial" w:cs="Arial"/>
          <w:sz w:val="24"/>
          <w:szCs w:val="24"/>
        </w:rPr>
        <w:t xml:space="preserve">Falar em inclusão não é falar em educação especial, pois a </w:t>
      </w:r>
      <w:proofErr w:type="gramStart"/>
      <w:r w:rsidRPr="00664DBA">
        <w:rPr>
          <w:rFonts w:ascii="Arial" w:hAnsi="Arial" w:cs="Arial"/>
          <w:sz w:val="24"/>
          <w:szCs w:val="24"/>
        </w:rPr>
        <w:t xml:space="preserve">mesma </w:t>
      </w:r>
      <w:r w:rsidRPr="00664DBA">
        <w:rPr>
          <w:rFonts w:ascii="Arial" w:hAnsi="Arial" w:cs="Arial"/>
          <w:sz w:val="24"/>
          <w:szCs w:val="24"/>
          <w:shd w:val="clear" w:color="auto" w:fill="FFFFFF"/>
        </w:rPr>
        <w:t xml:space="preserve"> atende</w:t>
      </w:r>
      <w:proofErr w:type="gramEnd"/>
      <w:r w:rsidRPr="00664DBA">
        <w:rPr>
          <w:rFonts w:ascii="Arial" w:hAnsi="Arial" w:cs="Arial"/>
          <w:sz w:val="24"/>
          <w:szCs w:val="24"/>
          <w:shd w:val="clear" w:color="auto" w:fill="FFFFFF"/>
        </w:rPr>
        <w:t xml:space="preserve"> apenas às crianças e discentes com deficiências. Já a educação inclusiva é algo que vem nos conscientizando de </w:t>
      </w:r>
      <w:proofErr w:type="gramStart"/>
      <w:r w:rsidRPr="00664DBA">
        <w:rPr>
          <w:rFonts w:ascii="Arial" w:hAnsi="Arial" w:cs="Arial"/>
          <w:sz w:val="24"/>
          <w:szCs w:val="24"/>
          <w:shd w:val="clear" w:color="auto" w:fill="FFFFFF"/>
        </w:rPr>
        <w:t>que  as</w:t>
      </w:r>
      <w:proofErr w:type="gramEnd"/>
      <w:r w:rsidRPr="00664DBA">
        <w:rPr>
          <w:rFonts w:ascii="Arial" w:hAnsi="Arial" w:cs="Arial"/>
          <w:sz w:val="24"/>
          <w:szCs w:val="24"/>
          <w:shd w:val="clear" w:color="auto" w:fill="FFFFFF"/>
        </w:rPr>
        <w:t xml:space="preserve"> escolas</w:t>
      </w:r>
      <w:r w:rsidRPr="00664DB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664DBA">
        <w:rPr>
          <w:rFonts w:ascii="Arial" w:hAnsi="Arial" w:cs="Arial"/>
          <w:sz w:val="24"/>
          <w:szCs w:val="24"/>
          <w:shd w:val="clear" w:color="auto" w:fill="FFFFFF"/>
        </w:rPr>
        <w:t>devem disponibilizar o acesso de alunos  com deficiências ou qualquer outro tipo de transtorno no ensino regular</w:t>
      </w:r>
      <w:r w:rsidRPr="00664DBA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664DBA" w:rsidRDefault="00664DBA" w:rsidP="00664DBA">
      <w:pPr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664DBA" w:rsidRPr="00664DBA" w:rsidRDefault="00664DBA" w:rsidP="00664DBA">
      <w:pPr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664DBA">
        <w:rPr>
          <w:rFonts w:ascii="Arial" w:hAnsi="Arial" w:cs="Arial"/>
          <w:sz w:val="24"/>
          <w:szCs w:val="24"/>
          <w:shd w:val="clear" w:color="auto" w:fill="FFFFFF"/>
        </w:rPr>
        <w:t xml:space="preserve">Segundo </w:t>
      </w:r>
      <w:proofErr w:type="spellStart"/>
      <w:r w:rsidRPr="00664DBA">
        <w:rPr>
          <w:rFonts w:ascii="Arial" w:hAnsi="Arial" w:cs="Arial"/>
          <w:sz w:val="24"/>
          <w:szCs w:val="24"/>
          <w:shd w:val="clear" w:color="auto" w:fill="FFFFFF"/>
        </w:rPr>
        <w:t>G</w:t>
      </w:r>
      <w:r w:rsidR="00034212">
        <w:rPr>
          <w:rFonts w:ascii="Arial" w:hAnsi="Arial" w:cs="Arial"/>
          <w:sz w:val="24"/>
          <w:szCs w:val="24"/>
          <w:shd w:val="clear" w:color="auto" w:fill="FFFFFF"/>
        </w:rPr>
        <w:t>lat</w:t>
      </w:r>
      <w:proofErr w:type="spellEnd"/>
      <w:r w:rsidRPr="00664DBA">
        <w:rPr>
          <w:rFonts w:ascii="Arial" w:hAnsi="Arial" w:cs="Arial"/>
          <w:sz w:val="24"/>
          <w:szCs w:val="24"/>
          <w:shd w:val="clear" w:color="auto" w:fill="FFFFFF"/>
        </w:rPr>
        <w:t>;</w:t>
      </w:r>
    </w:p>
    <w:p w:rsidR="00664DBA" w:rsidRPr="00034212" w:rsidRDefault="00664DBA" w:rsidP="00034212">
      <w:pPr>
        <w:pStyle w:val="Default"/>
        <w:ind w:left="2268"/>
        <w:jc w:val="both"/>
        <w:rPr>
          <w:rFonts w:ascii="Arial" w:hAnsi="Arial" w:cs="Arial"/>
          <w:sz w:val="20"/>
          <w:szCs w:val="20"/>
        </w:rPr>
      </w:pPr>
      <w:r w:rsidRPr="00034212">
        <w:rPr>
          <w:rFonts w:ascii="Arial" w:hAnsi="Arial" w:cs="Arial"/>
          <w:color w:val="auto"/>
          <w:sz w:val="20"/>
          <w:szCs w:val="20"/>
        </w:rPr>
        <w:t>Cabe enfatizar, porém, que Educação Inclusiva não consiste apenas em m</w:t>
      </w:r>
      <w:r w:rsidRPr="00034212">
        <w:rPr>
          <w:rFonts w:ascii="Arial" w:hAnsi="Arial" w:cs="Arial"/>
          <w:sz w:val="20"/>
          <w:szCs w:val="20"/>
        </w:rPr>
        <w:t>atricular o aluno com deficiência em escola ou turma regular como um espaço de convivência para desenvolver sua ‘socialização’. A inclusão escolar só é significativa se proporcionar o ingresso e permanência do aluno na escola com aproveitamento acadêmico, e isso só ocorrerá a partir da atenção às suas peculiaridades de aprendizagem e desenvolvimento(</w:t>
      </w:r>
      <w:r w:rsidR="00034212">
        <w:rPr>
          <w:rFonts w:ascii="Arial" w:hAnsi="Arial" w:cs="Arial"/>
          <w:sz w:val="20"/>
          <w:szCs w:val="20"/>
        </w:rPr>
        <w:t>2007</w:t>
      </w:r>
      <w:r w:rsidRPr="00034212">
        <w:rPr>
          <w:rFonts w:ascii="Arial" w:hAnsi="Arial" w:cs="Arial"/>
          <w:sz w:val="20"/>
          <w:szCs w:val="20"/>
        </w:rPr>
        <w:t xml:space="preserve">). </w:t>
      </w:r>
    </w:p>
    <w:p w:rsidR="00664DBA" w:rsidRDefault="00664DBA" w:rsidP="00664DBA">
      <w:pPr>
        <w:pStyle w:val="Default"/>
        <w:ind w:firstLine="1134"/>
        <w:jc w:val="both"/>
        <w:rPr>
          <w:rFonts w:ascii="Times New Roman" w:hAnsi="Times New Roman" w:cs="Times New Roman"/>
          <w:sz w:val="20"/>
          <w:szCs w:val="20"/>
        </w:rPr>
      </w:pPr>
    </w:p>
    <w:p w:rsidR="00664DBA" w:rsidRPr="00664DBA" w:rsidRDefault="00664DBA" w:rsidP="00664DBA">
      <w:pPr>
        <w:pStyle w:val="Default"/>
        <w:spacing w:after="120"/>
        <w:jc w:val="both"/>
        <w:rPr>
          <w:rFonts w:ascii="Arial" w:hAnsi="Arial" w:cs="Arial"/>
        </w:rPr>
      </w:pPr>
      <w:r w:rsidRPr="00664DBA">
        <w:rPr>
          <w:rFonts w:ascii="Arial" w:hAnsi="Arial" w:cs="Arial"/>
        </w:rPr>
        <w:t xml:space="preserve">E diante das pesquisas realizadas </w:t>
      </w:r>
      <w:proofErr w:type="gramStart"/>
      <w:r w:rsidRPr="00664DBA">
        <w:rPr>
          <w:rFonts w:ascii="Arial" w:hAnsi="Arial" w:cs="Arial"/>
        </w:rPr>
        <w:t>na  rede</w:t>
      </w:r>
      <w:proofErr w:type="gramEnd"/>
      <w:r w:rsidRPr="00664DBA">
        <w:rPr>
          <w:rFonts w:ascii="Arial" w:hAnsi="Arial" w:cs="Arial"/>
        </w:rPr>
        <w:t xml:space="preserve"> SCIELO e na </w:t>
      </w:r>
      <w:proofErr w:type="spellStart"/>
      <w:r w:rsidRPr="00664DBA">
        <w:rPr>
          <w:rFonts w:ascii="Arial" w:hAnsi="Arial" w:cs="Arial"/>
        </w:rPr>
        <w:t>ANPEd</w:t>
      </w:r>
      <w:proofErr w:type="spellEnd"/>
      <w:r w:rsidRPr="00664DBA">
        <w:rPr>
          <w:rFonts w:ascii="Arial" w:hAnsi="Arial" w:cs="Arial"/>
        </w:rPr>
        <w:t>, vem nos mostrando de como é importante as crianças com SD estarem inseridas no ensino regular para seu desenvolvimento afetivo e cognitivo.</w:t>
      </w:r>
    </w:p>
    <w:p w:rsidR="00664DBA" w:rsidRPr="00664DBA" w:rsidRDefault="00664DBA" w:rsidP="00664DBA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664DBA">
        <w:rPr>
          <w:rFonts w:ascii="Arial" w:hAnsi="Arial" w:cs="Arial"/>
          <w:sz w:val="24"/>
          <w:szCs w:val="24"/>
        </w:rPr>
        <w:t>Segundo C</w:t>
      </w:r>
      <w:r w:rsidR="00034212">
        <w:rPr>
          <w:rFonts w:ascii="Arial" w:hAnsi="Arial" w:cs="Arial"/>
          <w:sz w:val="24"/>
          <w:szCs w:val="24"/>
        </w:rPr>
        <w:t>arvalho (2004)</w:t>
      </w:r>
      <w:r w:rsidRPr="00664DBA">
        <w:rPr>
          <w:rFonts w:ascii="Arial" w:hAnsi="Arial" w:cs="Arial"/>
          <w:sz w:val="24"/>
          <w:szCs w:val="24"/>
        </w:rPr>
        <w:t xml:space="preserve">, no ensino regular nos deparamos com diversos </w:t>
      </w:r>
      <w:proofErr w:type="gramStart"/>
      <w:r w:rsidRPr="00664DBA">
        <w:rPr>
          <w:rFonts w:ascii="Arial" w:hAnsi="Arial" w:cs="Arial"/>
          <w:sz w:val="24"/>
          <w:szCs w:val="24"/>
        </w:rPr>
        <w:t>com  tipo</w:t>
      </w:r>
      <w:proofErr w:type="gramEnd"/>
      <w:r w:rsidRPr="00664DBA">
        <w:rPr>
          <w:rFonts w:ascii="Arial" w:hAnsi="Arial" w:cs="Arial"/>
          <w:sz w:val="24"/>
          <w:szCs w:val="24"/>
        </w:rPr>
        <w:t xml:space="preserve"> de deficiências  que necessitam de atenção especifica, onde cabe ao professor buscar conhecimento e informações sobre as mesmas desenvolvam sua aprendizagem, pois, as crianças com SD podem aprender muito na época da pré-escola, onde se desenvolvem as habilidades da coordenação motora grossa e fina. </w:t>
      </w:r>
    </w:p>
    <w:p w:rsidR="00664DBA" w:rsidRPr="00664DBA" w:rsidRDefault="00664DBA" w:rsidP="00664DBA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664DBA">
        <w:rPr>
          <w:rFonts w:ascii="Arial" w:hAnsi="Arial" w:cs="Arial"/>
          <w:sz w:val="24"/>
          <w:szCs w:val="24"/>
        </w:rPr>
        <w:t>G</w:t>
      </w:r>
      <w:r w:rsidR="00034212">
        <w:rPr>
          <w:rFonts w:ascii="Arial" w:hAnsi="Arial" w:cs="Arial"/>
          <w:sz w:val="24"/>
          <w:szCs w:val="24"/>
        </w:rPr>
        <w:t>omes (2009)</w:t>
      </w:r>
      <w:r w:rsidRPr="00664DBA">
        <w:rPr>
          <w:rFonts w:ascii="Arial" w:hAnsi="Arial" w:cs="Arial"/>
          <w:sz w:val="24"/>
          <w:szCs w:val="24"/>
        </w:rPr>
        <w:t>, vem nos ressaltar que cada criança tem seu próprio potencial que deve ser explorado, depois avaliado e depois desafiado. As crianças que se sentem bem com o bom desempenho escolar, o que faz aumentar sua autoestima e as motiva para novas aprendizagens.</w:t>
      </w:r>
    </w:p>
    <w:p w:rsidR="00664DBA" w:rsidRPr="00664DBA" w:rsidRDefault="00664DBA" w:rsidP="00664DBA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664DBA">
        <w:rPr>
          <w:rFonts w:ascii="Arial" w:hAnsi="Arial" w:cs="Arial"/>
          <w:sz w:val="24"/>
          <w:szCs w:val="24"/>
        </w:rPr>
        <w:t xml:space="preserve">Outros autores </w:t>
      </w:r>
      <w:proofErr w:type="spellStart"/>
      <w:r w:rsidR="00034212">
        <w:rPr>
          <w:rFonts w:ascii="Arial" w:hAnsi="Arial" w:cs="Arial"/>
          <w:sz w:val="24"/>
          <w:szCs w:val="24"/>
        </w:rPr>
        <w:t>Anhão</w:t>
      </w:r>
      <w:proofErr w:type="spellEnd"/>
      <w:r w:rsidR="00034212">
        <w:rPr>
          <w:rFonts w:ascii="Arial" w:hAnsi="Arial" w:cs="Arial"/>
          <w:sz w:val="24"/>
          <w:szCs w:val="24"/>
        </w:rPr>
        <w:t xml:space="preserve"> e </w:t>
      </w:r>
      <w:proofErr w:type="spellStart"/>
      <w:proofErr w:type="gramStart"/>
      <w:r w:rsidR="00034212">
        <w:rPr>
          <w:rFonts w:ascii="Arial" w:hAnsi="Arial" w:cs="Arial"/>
          <w:sz w:val="24"/>
          <w:szCs w:val="24"/>
        </w:rPr>
        <w:t>P</w:t>
      </w:r>
      <w:r w:rsidR="00034212" w:rsidRPr="00664DBA">
        <w:rPr>
          <w:rFonts w:ascii="Arial" w:hAnsi="Arial" w:cs="Arial"/>
          <w:sz w:val="24"/>
          <w:szCs w:val="24"/>
        </w:rPr>
        <w:t>feifer</w:t>
      </w:r>
      <w:proofErr w:type="spellEnd"/>
      <w:r w:rsidRPr="00664DBA">
        <w:rPr>
          <w:rFonts w:ascii="Arial" w:hAnsi="Arial" w:cs="Arial"/>
          <w:sz w:val="24"/>
          <w:szCs w:val="24"/>
        </w:rPr>
        <w:t>,</w:t>
      </w:r>
      <w:r w:rsidR="00034212">
        <w:rPr>
          <w:rFonts w:ascii="Arial" w:hAnsi="Arial" w:cs="Arial"/>
          <w:sz w:val="24"/>
          <w:szCs w:val="24"/>
        </w:rPr>
        <w:t>(</w:t>
      </w:r>
      <w:proofErr w:type="gramEnd"/>
      <w:r w:rsidR="00034212">
        <w:rPr>
          <w:rFonts w:ascii="Arial" w:hAnsi="Arial" w:cs="Arial"/>
          <w:sz w:val="24"/>
          <w:szCs w:val="24"/>
        </w:rPr>
        <w:t>2010)</w:t>
      </w:r>
      <w:r w:rsidRPr="00664DBA">
        <w:rPr>
          <w:rFonts w:ascii="Arial" w:hAnsi="Arial" w:cs="Arial"/>
          <w:sz w:val="24"/>
          <w:szCs w:val="24"/>
        </w:rPr>
        <w:t xml:space="preserve"> nos mostra que, a i</w:t>
      </w:r>
      <w:r w:rsidRPr="00664DBA">
        <w:rPr>
          <w:rFonts w:ascii="Arial" w:hAnsi="Arial" w:cs="Arial"/>
          <w:bCs/>
          <w:sz w:val="24"/>
          <w:szCs w:val="24"/>
        </w:rPr>
        <w:t xml:space="preserve">nteração social de crianças com Síndrome de Down no ensino regular eles se socializam  e se interagem tanto  quanto as crianças normais, e que quando as </w:t>
      </w:r>
      <w:r w:rsidRPr="00664DBA">
        <w:rPr>
          <w:rFonts w:ascii="Arial" w:hAnsi="Arial" w:cs="Arial"/>
          <w:sz w:val="24"/>
          <w:szCs w:val="24"/>
        </w:rPr>
        <w:t xml:space="preserve">mesmas entram na escola, sua relação com as pessoas muda, pois, ela aprende a se interagir e se socializar melhor, a única </w:t>
      </w:r>
      <w:r w:rsidRPr="00664DBA">
        <w:rPr>
          <w:rFonts w:ascii="Arial" w:hAnsi="Arial" w:cs="Arial"/>
          <w:sz w:val="24"/>
          <w:szCs w:val="24"/>
        </w:rPr>
        <w:lastRenderedPageBreak/>
        <w:t>diferença que ocorre é na hora das atividades, possuem uma dificuldade maior na aprendizagem.</w:t>
      </w:r>
    </w:p>
    <w:p w:rsidR="00CA2CA3" w:rsidRDefault="00CA2CA3" w:rsidP="00CA2CA3">
      <w:pPr>
        <w:autoSpaceDE w:val="0"/>
        <w:spacing w:after="0" w:line="360" w:lineRule="auto"/>
        <w:ind w:firstLine="851"/>
        <w:jc w:val="both"/>
        <w:rPr>
          <w:rFonts w:ascii="Arial" w:hAnsi="Arial" w:cs="Arial"/>
          <w:color w:val="548DD4"/>
          <w:sz w:val="18"/>
          <w:szCs w:val="18"/>
        </w:rPr>
      </w:pPr>
    </w:p>
    <w:p w:rsidR="00CA2CA3" w:rsidRDefault="00CA2CA3" w:rsidP="00CA2CA3">
      <w:pPr>
        <w:autoSpaceDE w:val="0"/>
        <w:spacing w:after="0" w:line="360" w:lineRule="auto"/>
        <w:ind w:firstLine="851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CA76A9" w:rsidRDefault="00CA76A9">
      <w:pPr>
        <w:autoSpaceDE w:val="0"/>
        <w:spacing w:after="0" w:line="24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PROCEDIMENTOS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METODOLÓGICOS</w:t>
      </w:r>
    </w:p>
    <w:p w:rsidR="00CA2CA3" w:rsidRDefault="00CA76A9" w:rsidP="00664DBA">
      <w:pPr>
        <w:autoSpaceDE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eastAsia="Arial" w:hAnsi="Arial" w:cs="Arial"/>
          <w:color w:val="548DD4"/>
          <w:sz w:val="24"/>
          <w:szCs w:val="24"/>
        </w:rPr>
        <w:t xml:space="preserve"> </w:t>
      </w:r>
    </w:p>
    <w:p w:rsidR="00664DBA" w:rsidRPr="00664DBA" w:rsidRDefault="00664DBA" w:rsidP="00034212">
      <w:pPr>
        <w:autoSpaceDE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664DBA">
        <w:rPr>
          <w:rFonts w:ascii="Arial" w:hAnsi="Arial" w:cs="Arial"/>
          <w:bCs/>
          <w:sz w:val="24"/>
          <w:szCs w:val="24"/>
        </w:rPr>
        <w:t>Este trabalho baseia-se em revisão bibliográfica</w:t>
      </w:r>
      <w:r>
        <w:rPr>
          <w:rFonts w:ascii="Arial" w:hAnsi="Arial" w:cs="Arial"/>
          <w:bCs/>
          <w:sz w:val="24"/>
          <w:szCs w:val="24"/>
        </w:rPr>
        <w:t>. Via coleta e aná</w:t>
      </w:r>
      <w:r w:rsidRPr="00664DBA">
        <w:rPr>
          <w:rFonts w:ascii="Arial" w:hAnsi="Arial" w:cs="Arial"/>
          <w:bCs/>
          <w:sz w:val="24"/>
          <w:szCs w:val="24"/>
        </w:rPr>
        <w:t xml:space="preserve">lise </w:t>
      </w:r>
      <w:r>
        <w:rPr>
          <w:rFonts w:ascii="Arial" w:hAnsi="Arial" w:cs="Arial"/>
          <w:bCs/>
          <w:sz w:val="24"/>
          <w:szCs w:val="24"/>
        </w:rPr>
        <w:t xml:space="preserve">de </w:t>
      </w:r>
      <w:r w:rsidRPr="00664DBA">
        <w:rPr>
          <w:rFonts w:ascii="Arial" w:hAnsi="Arial" w:cs="Arial"/>
          <w:bCs/>
          <w:sz w:val="24"/>
          <w:szCs w:val="24"/>
        </w:rPr>
        <w:t>dados busca-se responder</w:t>
      </w:r>
      <w:r>
        <w:rPr>
          <w:rFonts w:ascii="Arial" w:hAnsi="Arial" w:cs="Arial"/>
          <w:bCs/>
          <w:sz w:val="24"/>
          <w:szCs w:val="24"/>
        </w:rPr>
        <w:t>:</w:t>
      </w:r>
      <w:r w:rsidRPr="00664DBA">
        <w:rPr>
          <w:rFonts w:ascii="Arial" w:hAnsi="Arial" w:cs="Arial"/>
          <w:bCs/>
          <w:sz w:val="24"/>
          <w:szCs w:val="24"/>
        </w:rPr>
        <w:t xml:space="preserve"> o que as publicações da </w:t>
      </w:r>
      <w:proofErr w:type="spellStart"/>
      <w:r w:rsidRPr="00664DBA">
        <w:rPr>
          <w:rFonts w:ascii="Arial" w:hAnsi="Arial" w:cs="Arial"/>
          <w:bCs/>
          <w:sz w:val="24"/>
          <w:szCs w:val="24"/>
        </w:rPr>
        <w:t>ANPEd</w:t>
      </w:r>
      <w:proofErr w:type="spellEnd"/>
      <w:r w:rsidRPr="00664DBA">
        <w:rPr>
          <w:rFonts w:ascii="Arial" w:hAnsi="Arial" w:cs="Arial"/>
          <w:bCs/>
          <w:sz w:val="24"/>
          <w:szCs w:val="24"/>
        </w:rPr>
        <w:t xml:space="preserve"> e da SCIELO abordam sobre o aluno c</w:t>
      </w:r>
      <w:r>
        <w:rPr>
          <w:rFonts w:ascii="Arial" w:hAnsi="Arial" w:cs="Arial"/>
          <w:bCs/>
          <w:sz w:val="24"/>
          <w:szCs w:val="24"/>
        </w:rPr>
        <w:t>om SD na rede regular de ensino?</w:t>
      </w:r>
      <w:r w:rsidRPr="00664DBA">
        <w:rPr>
          <w:rFonts w:ascii="Arial" w:hAnsi="Arial" w:cs="Arial"/>
          <w:bCs/>
          <w:sz w:val="24"/>
          <w:szCs w:val="24"/>
        </w:rPr>
        <w:t xml:space="preserve"> A pesquisa ainda encontra-se em fase de coleta de dados </w:t>
      </w:r>
    </w:p>
    <w:p w:rsidR="00CA76A9" w:rsidRDefault="00CA76A9">
      <w:pPr>
        <w:autoSpaceDE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CA76A9" w:rsidRDefault="00CA76A9">
      <w:pPr>
        <w:autoSpaceDE w:val="0"/>
        <w:spacing w:after="0" w:line="240" w:lineRule="auto"/>
        <w:jc w:val="center"/>
        <w:rPr>
          <w:rFonts w:ascii="Arial" w:hAnsi="Arial" w:cs="Arial"/>
          <w:color w:val="548DD4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RESULTADOS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DISCUSSÂO</w:t>
      </w:r>
    </w:p>
    <w:p w:rsidR="00CA76A9" w:rsidRDefault="00CA76A9" w:rsidP="00127629">
      <w:pPr>
        <w:autoSpaceDE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</w:p>
    <w:p w:rsidR="00127629" w:rsidRPr="00127629" w:rsidRDefault="00127629" w:rsidP="00034212">
      <w:pPr>
        <w:autoSpaceDE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27629">
        <w:rPr>
          <w:rFonts w:ascii="Arial" w:hAnsi="Arial" w:cs="Arial"/>
          <w:bCs/>
          <w:sz w:val="24"/>
          <w:szCs w:val="24"/>
        </w:rPr>
        <w:t>O trabalho proposto ainda está em andamento</w:t>
      </w:r>
      <w:r>
        <w:rPr>
          <w:rFonts w:ascii="Arial" w:hAnsi="Arial" w:cs="Arial"/>
          <w:bCs/>
          <w:sz w:val="24"/>
          <w:szCs w:val="24"/>
        </w:rPr>
        <w:t>, está em fase de coleta de dados sendo assim não há como obtermos ainda as discussões e resultados.</w:t>
      </w:r>
      <w:r w:rsidR="00034212">
        <w:rPr>
          <w:rFonts w:ascii="Arial" w:hAnsi="Arial" w:cs="Arial"/>
          <w:bCs/>
          <w:sz w:val="24"/>
          <w:szCs w:val="24"/>
        </w:rPr>
        <w:t xml:space="preserve"> Como resultado </w:t>
      </w:r>
      <w:proofErr w:type="spellStart"/>
      <w:r w:rsidR="00034212">
        <w:rPr>
          <w:rFonts w:ascii="Arial" w:hAnsi="Arial" w:cs="Arial"/>
          <w:bCs/>
          <w:sz w:val="24"/>
          <w:szCs w:val="24"/>
        </w:rPr>
        <w:t>prelimiar</w:t>
      </w:r>
      <w:proofErr w:type="spellEnd"/>
      <w:r w:rsidR="00034212">
        <w:rPr>
          <w:rFonts w:ascii="Arial" w:hAnsi="Arial" w:cs="Arial"/>
          <w:bCs/>
          <w:sz w:val="24"/>
          <w:szCs w:val="24"/>
        </w:rPr>
        <w:t xml:space="preserve"> pode-se constatar que poucos artigos se debruçaram nos estudos de alunos especificamente com SD na rede regular de ensino.</w:t>
      </w:r>
    </w:p>
    <w:p w:rsidR="00CA76A9" w:rsidRDefault="00CA76A9">
      <w:pPr>
        <w:autoSpaceDE w:val="0"/>
        <w:spacing w:after="0" w:line="240" w:lineRule="auto"/>
        <w:rPr>
          <w:rFonts w:ascii="Arial" w:eastAsia="Arial" w:hAnsi="Arial" w:cs="Arial"/>
          <w:color w:val="548DD4"/>
          <w:sz w:val="24"/>
          <w:szCs w:val="24"/>
        </w:rPr>
      </w:pPr>
    </w:p>
    <w:p w:rsidR="00CA76A9" w:rsidRDefault="00CA76A9">
      <w:pPr>
        <w:autoSpaceDE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CA76A9" w:rsidRDefault="00CA76A9">
      <w:pPr>
        <w:autoSpaceDE w:val="0"/>
        <w:spacing w:after="0" w:line="240" w:lineRule="auto"/>
        <w:jc w:val="center"/>
        <w:rPr>
          <w:rFonts w:ascii="Arial" w:hAnsi="Arial" w:cs="Arial"/>
          <w:color w:val="548DD4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CONSIDERAÇÕES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FINAIS</w:t>
      </w:r>
    </w:p>
    <w:p w:rsidR="00CA76A9" w:rsidRDefault="00CA76A9">
      <w:pPr>
        <w:autoSpaceDE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</w:p>
    <w:p w:rsidR="00EB12D7" w:rsidRPr="00EB12D7" w:rsidRDefault="00EB12D7">
      <w:pPr>
        <w:autoSpaceDE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</w:p>
    <w:p w:rsidR="00CA76A9" w:rsidRPr="00034212" w:rsidRDefault="00034212" w:rsidP="00034212">
      <w:pPr>
        <w:autoSpaceDE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034212">
        <w:rPr>
          <w:rFonts w:ascii="Arial" w:hAnsi="Arial" w:cs="Arial"/>
          <w:bCs/>
          <w:color w:val="000000"/>
          <w:sz w:val="24"/>
          <w:szCs w:val="24"/>
        </w:rPr>
        <w:t xml:space="preserve">Pode-se contatar que pouco de estudo, analisa e pesquisa sobre o desenvolvimento da aprendizagem das crianças com </w:t>
      </w:r>
      <w:proofErr w:type="spellStart"/>
      <w:r w:rsidRPr="00034212">
        <w:rPr>
          <w:rFonts w:ascii="Arial" w:hAnsi="Arial" w:cs="Arial"/>
          <w:bCs/>
          <w:color w:val="000000"/>
          <w:sz w:val="24"/>
          <w:szCs w:val="24"/>
        </w:rPr>
        <w:t>Sindorme</w:t>
      </w:r>
      <w:proofErr w:type="spellEnd"/>
      <w:r w:rsidRPr="00034212">
        <w:rPr>
          <w:rFonts w:ascii="Arial" w:hAnsi="Arial" w:cs="Arial"/>
          <w:bCs/>
          <w:color w:val="000000"/>
          <w:sz w:val="24"/>
          <w:szCs w:val="24"/>
        </w:rPr>
        <w:t xml:space="preserve"> de Down nas duas fontes de pesquisa. </w:t>
      </w:r>
      <w:r>
        <w:rPr>
          <w:rFonts w:ascii="Arial" w:hAnsi="Arial" w:cs="Arial"/>
          <w:bCs/>
          <w:color w:val="000000"/>
          <w:sz w:val="24"/>
          <w:szCs w:val="24"/>
        </w:rPr>
        <w:t>Esse resultado nos faz questionar até quando discutimos a inclusão escolar dessas crianças, assim como, nos faz pensar se de fato estamos preparados e preocupados com a inclusão tendo em vista a pouco produção sobre a temática.</w:t>
      </w:r>
    </w:p>
    <w:p w:rsidR="00F75550" w:rsidRDefault="00F75550">
      <w:pPr>
        <w:autoSpaceDE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F75550" w:rsidRDefault="00F75550">
      <w:pPr>
        <w:autoSpaceDE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CA76A9" w:rsidRDefault="00CA76A9">
      <w:pPr>
        <w:autoSpaceDE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REFERÊNCIAS</w:t>
      </w:r>
    </w:p>
    <w:p w:rsidR="00756071" w:rsidRDefault="00756071">
      <w:pPr>
        <w:autoSpaceDE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18"/>
          <w:szCs w:val="18"/>
        </w:rPr>
      </w:pPr>
    </w:p>
    <w:p w:rsidR="00664DBA" w:rsidRPr="00FD05A5" w:rsidRDefault="00664DBA" w:rsidP="00664DBA">
      <w:pPr>
        <w:jc w:val="both"/>
        <w:rPr>
          <w:rFonts w:ascii="Times New Roman" w:hAnsi="Times New Roman" w:cs="Times New Roman"/>
          <w:sz w:val="24"/>
          <w:szCs w:val="24"/>
        </w:rPr>
      </w:pPr>
      <w:r w:rsidRPr="00FD05A5">
        <w:rPr>
          <w:rFonts w:ascii="Times New Roman" w:hAnsi="Times New Roman" w:cs="Times New Roman"/>
          <w:sz w:val="24"/>
          <w:szCs w:val="24"/>
        </w:rPr>
        <w:t xml:space="preserve">CARVALHO </w:t>
      </w:r>
      <w:proofErr w:type="spellStart"/>
      <w:r w:rsidRPr="00FD05A5">
        <w:rPr>
          <w:rFonts w:ascii="Times New Roman" w:hAnsi="Times New Roman" w:cs="Times New Roman"/>
          <w:sz w:val="24"/>
          <w:szCs w:val="24"/>
        </w:rPr>
        <w:t>Rosita</w:t>
      </w:r>
      <w:proofErr w:type="spellEnd"/>
      <w:r w:rsidRPr="00FD0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5A5">
        <w:rPr>
          <w:rFonts w:ascii="Times New Roman" w:hAnsi="Times New Roman" w:cs="Times New Roman"/>
          <w:sz w:val="24"/>
          <w:szCs w:val="24"/>
        </w:rPr>
        <w:t>Edler</w:t>
      </w:r>
      <w:proofErr w:type="spellEnd"/>
      <w:r w:rsidRPr="00FD05A5">
        <w:rPr>
          <w:rFonts w:ascii="Times New Roman" w:hAnsi="Times New Roman" w:cs="Times New Roman"/>
          <w:sz w:val="24"/>
          <w:szCs w:val="24"/>
        </w:rPr>
        <w:t xml:space="preserve">, Educação inclusiva: </w:t>
      </w:r>
      <w:r w:rsidRPr="00FD05A5">
        <w:rPr>
          <w:rFonts w:ascii="Times New Roman" w:hAnsi="Times New Roman" w:cs="Times New Roman"/>
          <w:b/>
          <w:sz w:val="24"/>
          <w:szCs w:val="24"/>
        </w:rPr>
        <w:t>com os</w:t>
      </w:r>
      <w:r w:rsidRPr="00FD05A5">
        <w:rPr>
          <w:rFonts w:ascii="Times New Roman" w:hAnsi="Times New Roman" w:cs="Times New Roman"/>
          <w:sz w:val="24"/>
          <w:szCs w:val="24"/>
        </w:rPr>
        <w:t xml:space="preserve"> </w:t>
      </w:r>
      <w:r w:rsidRPr="00FD05A5">
        <w:rPr>
          <w:rFonts w:ascii="Times New Roman" w:hAnsi="Times New Roman" w:cs="Times New Roman"/>
          <w:b/>
          <w:sz w:val="24"/>
          <w:szCs w:val="24"/>
        </w:rPr>
        <w:t>Pingos nos “</w:t>
      </w:r>
      <w:proofErr w:type="spellStart"/>
      <w:r w:rsidRPr="00FD05A5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FD05A5">
        <w:rPr>
          <w:rFonts w:ascii="Times New Roman" w:hAnsi="Times New Roman" w:cs="Times New Roman"/>
          <w:sz w:val="24"/>
          <w:szCs w:val="24"/>
        </w:rPr>
        <w:t>” /</w:t>
      </w:r>
      <w:proofErr w:type="spellStart"/>
      <w:r w:rsidRPr="00FD05A5">
        <w:rPr>
          <w:rFonts w:ascii="Times New Roman" w:hAnsi="Times New Roman" w:cs="Times New Roman"/>
          <w:sz w:val="24"/>
          <w:szCs w:val="24"/>
        </w:rPr>
        <w:t>Rosita</w:t>
      </w:r>
      <w:proofErr w:type="spellEnd"/>
      <w:r w:rsidRPr="00FD0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5A5">
        <w:rPr>
          <w:rFonts w:ascii="Times New Roman" w:hAnsi="Times New Roman" w:cs="Times New Roman"/>
          <w:sz w:val="24"/>
          <w:szCs w:val="24"/>
        </w:rPr>
        <w:t>Edler</w:t>
      </w:r>
      <w:proofErr w:type="spellEnd"/>
      <w:r w:rsidRPr="00FD05A5">
        <w:rPr>
          <w:rFonts w:ascii="Times New Roman" w:hAnsi="Times New Roman" w:cs="Times New Roman"/>
          <w:sz w:val="24"/>
          <w:szCs w:val="24"/>
        </w:rPr>
        <w:t xml:space="preserve"> Carvalho. - Porto </w:t>
      </w:r>
      <w:proofErr w:type="gramStart"/>
      <w:r w:rsidRPr="00FD05A5">
        <w:rPr>
          <w:rFonts w:ascii="Times New Roman" w:hAnsi="Times New Roman" w:cs="Times New Roman"/>
          <w:sz w:val="24"/>
          <w:szCs w:val="24"/>
        </w:rPr>
        <w:t>Alegre :</w:t>
      </w:r>
      <w:proofErr w:type="gramEnd"/>
      <w:r w:rsidRPr="00FD05A5">
        <w:rPr>
          <w:rFonts w:ascii="Times New Roman" w:hAnsi="Times New Roman" w:cs="Times New Roman"/>
          <w:sz w:val="24"/>
          <w:szCs w:val="24"/>
        </w:rPr>
        <w:t xml:space="preserve"> Mediação, 2004. 176p.</w:t>
      </w:r>
    </w:p>
    <w:p w:rsidR="00664DBA" w:rsidRPr="00FD05A5" w:rsidRDefault="00664DBA" w:rsidP="00664DBA">
      <w:pPr>
        <w:jc w:val="both"/>
        <w:rPr>
          <w:rFonts w:ascii="Times New Roman" w:hAnsi="Times New Roman" w:cs="Times New Roman"/>
          <w:sz w:val="24"/>
          <w:szCs w:val="24"/>
        </w:rPr>
      </w:pPr>
      <w:r w:rsidRPr="00FD05A5">
        <w:rPr>
          <w:rFonts w:ascii="Times New Roman" w:hAnsi="Times New Roman" w:cs="Times New Roman"/>
          <w:sz w:val="24"/>
          <w:szCs w:val="24"/>
        </w:rPr>
        <w:t xml:space="preserve">GOMES Márcio, </w:t>
      </w:r>
      <w:r w:rsidRPr="00FD05A5">
        <w:rPr>
          <w:rFonts w:ascii="Times New Roman" w:hAnsi="Times New Roman" w:cs="Times New Roman"/>
          <w:b/>
          <w:sz w:val="24"/>
          <w:szCs w:val="24"/>
        </w:rPr>
        <w:t>Construindo as Trilhas para a inclusão</w:t>
      </w:r>
      <w:r w:rsidRPr="00FD05A5">
        <w:rPr>
          <w:rFonts w:ascii="Times New Roman" w:hAnsi="Times New Roman" w:cs="Times New Roman"/>
          <w:sz w:val="24"/>
          <w:szCs w:val="24"/>
        </w:rPr>
        <w:t xml:space="preserve"> – Petrópolis, RJ: vozes 2009. (</w:t>
      </w:r>
      <w:proofErr w:type="gramStart"/>
      <w:r w:rsidRPr="00FD05A5">
        <w:rPr>
          <w:rFonts w:ascii="Times New Roman" w:hAnsi="Times New Roman" w:cs="Times New Roman"/>
          <w:sz w:val="24"/>
          <w:szCs w:val="24"/>
        </w:rPr>
        <w:t>coleção</w:t>
      </w:r>
      <w:proofErr w:type="gramEnd"/>
      <w:r w:rsidRPr="00FD05A5">
        <w:rPr>
          <w:rFonts w:ascii="Times New Roman" w:hAnsi="Times New Roman" w:cs="Times New Roman"/>
          <w:sz w:val="24"/>
          <w:szCs w:val="24"/>
        </w:rPr>
        <w:t xml:space="preserve"> inclusiva). p.246-252. </w:t>
      </w:r>
    </w:p>
    <w:p w:rsidR="00664DBA" w:rsidRPr="00FD05A5" w:rsidRDefault="00664DBA" w:rsidP="00664DBA">
      <w:pPr>
        <w:jc w:val="both"/>
        <w:rPr>
          <w:rFonts w:ascii="Times New Roman" w:hAnsi="Times New Roman" w:cs="Times New Roman"/>
          <w:sz w:val="24"/>
          <w:szCs w:val="24"/>
        </w:rPr>
      </w:pPr>
      <w:r w:rsidRPr="00FD05A5">
        <w:rPr>
          <w:rFonts w:ascii="Times New Roman" w:hAnsi="Times New Roman" w:cs="Times New Roman"/>
          <w:sz w:val="24"/>
          <w:szCs w:val="24"/>
        </w:rPr>
        <w:t xml:space="preserve">REGAN O </w:t>
      </w:r>
      <w:proofErr w:type="spellStart"/>
      <w:r w:rsidRPr="00FD05A5">
        <w:rPr>
          <w:rFonts w:ascii="Times New Roman" w:hAnsi="Times New Roman" w:cs="Times New Roman"/>
          <w:sz w:val="24"/>
          <w:szCs w:val="24"/>
        </w:rPr>
        <w:t>Fintan</w:t>
      </w:r>
      <w:proofErr w:type="spellEnd"/>
      <w:r w:rsidRPr="00FD05A5">
        <w:rPr>
          <w:rFonts w:ascii="Times New Roman" w:hAnsi="Times New Roman" w:cs="Times New Roman"/>
          <w:sz w:val="24"/>
          <w:szCs w:val="24"/>
        </w:rPr>
        <w:t xml:space="preserve">, </w:t>
      </w:r>
      <w:r w:rsidRPr="00FD05A5">
        <w:rPr>
          <w:rFonts w:ascii="Times New Roman" w:hAnsi="Times New Roman" w:cs="Times New Roman"/>
          <w:b/>
          <w:sz w:val="24"/>
          <w:szCs w:val="24"/>
        </w:rPr>
        <w:t>Sobrevivendo e Vencendo com necessidades educacionais especiais</w:t>
      </w:r>
      <w:r w:rsidRPr="00FD05A5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FD05A5">
        <w:rPr>
          <w:rFonts w:ascii="Times New Roman" w:hAnsi="Times New Roman" w:cs="Times New Roman"/>
          <w:sz w:val="24"/>
          <w:szCs w:val="24"/>
        </w:rPr>
        <w:t>Fitan</w:t>
      </w:r>
      <w:proofErr w:type="spellEnd"/>
      <w:r w:rsidRPr="00FD05A5">
        <w:rPr>
          <w:rFonts w:ascii="Times New Roman" w:hAnsi="Times New Roman" w:cs="Times New Roman"/>
          <w:sz w:val="24"/>
          <w:szCs w:val="24"/>
        </w:rPr>
        <w:t xml:space="preserve"> j O </w:t>
      </w:r>
      <w:proofErr w:type="spellStart"/>
      <w:r w:rsidRPr="00FD05A5">
        <w:rPr>
          <w:rFonts w:ascii="Times New Roman" w:hAnsi="Times New Roman" w:cs="Times New Roman"/>
          <w:sz w:val="24"/>
          <w:szCs w:val="24"/>
        </w:rPr>
        <w:t>Regan</w:t>
      </w:r>
      <w:proofErr w:type="spellEnd"/>
      <w:r w:rsidRPr="00FD05A5">
        <w:rPr>
          <w:rFonts w:ascii="Times New Roman" w:hAnsi="Times New Roman" w:cs="Times New Roman"/>
          <w:sz w:val="24"/>
          <w:szCs w:val="24"/>
        </w:rPr>
        <w:t xml:space="preserve">; tradução Ronaldo </w:t>
      </w:r>
      <w:proofErr w:type="spellStart"/>
      <w:r w:rsidRPr="00FD05A5">
        <w:rPr>
          <w:rFonts w:ascii="Times New Roman" w:hAnsi="Times New Roman" w:cs="Times New Roman"/>
          <w:sz w:val="24"/>
          <w:szCs w:val="24"/>
        </w:rPr>
        <w:t>Cataldo</w:t>
      </w:r>
      <w:proofErr w:type="spellEnd"/>
      <w:r w:rsidRPr="00FD05A5">
        <w:rPr>
          <w:rFonts w:ascii="Times New Roman" w:hAnsi="Times New Roman" w:cs="Times New Roman"/>
          <w:sz w:val="24"/>
          <w:szCs w:val="24"/>
        </w:rPr>
        <w:t xml:space="preserve"> Costa. – </w:t>
      </w:r>
      <w:proofErr w:type="gramStart"/>
      <w:r w:rsidRPr="00FD05A5">
        <w:rPr>
          <w:rFonts w:ascii="Times New Roman" w:hAnsi="Times New Roman" w:cs="Times New Roman"/>
          <w:sz w:val="24"/>
          <w:szCs w:val="24"/>
        </w:rPr>
        <w:t>Porto  Alegre</w:t>
      </w:r>
      <w:proofErr w:type="gramEnd"/>
      <w:r w:rsidRPr="00FD05A5">
        <w:rPr>
          <w:rFonts w:ascii="Times New Roman" w:hAnsi="Times New Roman" w:cs="Times New Roman"/>
          <w:sz w:val="24"/>
          <w:szCs w:val="24"/>
        </w:rPr>
        <w:t>: Artmed, 2007. p.43-45.</w:t>
      </w:r>
    </w:p>
    <w:p w:rsidR="00664DBA" w:rsidRDefault="00664DBA" w:rsidP="00664DBA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FD05A5">
        <w:rPr>
          <w:rFonts w:ascii="Times New Roman" w:hAnsi="Times New Roman" w:cs="Times New Roman"/>
          <w:color w:val="auto"/>
        </w:rPr>
        <w:t xml:space="preserve">GLAT, Ferreira, OLIVEIRA e SENNA, </w:t>
      </w:r>
      <w:r w:rsidRPr="00FD05A5">
        <w:rPr>
          <w:rFonts w:ascii="Times New Roman" w:hAnsi="Times New Roman" w:cs="Times New Roman"/>
          <w:b/>
          <w:color w:val="auto"/>
        </w:rPr>
        <w:t xml:space="preserve">Educação Inclusiva e Educação Especial: proposta que se complementam no </w:t>
      </w:r>
      <w:proofErr w:type="spellStart"/>
      <w:r w:rsidRPr="00FD05A5">
        <w:rPr>
          <w:rFonts w:ascii="Times New Roman" w:hAnsi="Times New Roman" w:cs="Times New Roman"/>
          <w:b/>
          <w:color w:val="auto"/>
        </w:rPr>
        <w:t>contextoda</w:t>
      </w:r>
      <w:proofErr w:type="spellEnd"/>
      <w:r w:rsidRPr="00FD05A5">
        <w:rPr>
          <w:rFonts w:ascii="Times New Roman" w:hAnsi="Times New Roman" w:cs="Times New Roman"/>
          <w:b/>
          <w:color w:val="auto"/>
        </w:rPr>
        <w:t xml:space="preserve"> escola aberta à </w:t>
      </w:r>
      <w:proofErr w:type="gramStart"/>
      <w:r w:rsidRPr="00FD05A5">
        <w:rPr>
          <w:rFonts w:ascii="Times New Roman" w:hAnsi="Times New Roman" w:cs="Times New Roman"/>
          <w:b/>
          <w:color w:val="auto"/>
        </w:rPr>
        <w:t>diversidade</w:t>
      </w:r>
      <w:r w:rsidRPr="00FD05A5">
        <w:rPr>
          <w:rFonts w:ascii="Times New Roman" w:hAnsi="Times New Roman" w:cs="Times New Roman"/>
          <w:color w:val="auto"/>
        </w:rPr>
        <w:t xml:space="preserve">  2007</w:t>
      </w:r>
      <w:proofErr w:type="gramEnd"/>
      <w:r w:rsidRPr="00FD05A5">
        <w:rPr>
          <w:rFonts w:ascii="Times New Roman" w:hAnsi="Times New Roman" w:cs="Times New Roman"/>
          <w:color w:val="auto"/>
        </w:rPr>
        <w:t>.</w:t>
      </w:r>
    </w:p>
    <w:p w:rsidR="00664DBA" w:rsidRPr="00FD05A5" w:rsidRDefault="00664DBA" w:rsidP="00664DBA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:rsidR="00664DBA" w:rsidRPr="00664DBA" w:rsidRDefault="00664DBA" w:rsidP="00664DBA">
      <w:pPr>
        <w:pStyle w:val="Ttulo2"/>
        <w:shd w:val="clear" w:color="auto" w:fill="FFFFFF"/>
        <w:spacing w:before="0" w:after="0"/>
        <w:jc w:val="both"/>
        <w:rPr>
          <w:b w:val="0"/>
          <w:bCs w:val="0"/>
          <w:sz w:val="24"/>
          <w:szCs w:val="24"/>
        </w:rPr>
      </w:pPr>
      <w:proofErr w:type="spellStart"/>
      <w:proofErr w:type="gramStart"/>
      <w:r w:rsidRPr="00FD05A5">
        <w:rPr>
          <w:b w:val="0"/>
          <w:sz w:val="24"/>
          <w:szCs w:val="24"/>
        </w:rPr>
        <w:lastRenderedPageBreak/>
        <w:t>ANHÃO,Gomes</w:t>
      </w:r>
      <w:proofErr w:type="spellEnd"/>
      <w:proofErr w:type="gramEnd"/>
      <w:r w:rsidRPr="00FD05A5">
        <w:rPr>
          <w:b w:val="0"/>
          <w:sz w:val="24"/>
          <w:szCs w:val="24"/>
        </w:rPr>
        <w:t xml:space="preserve"> </w:t>
      </w:r>
      <w:proofErr w:type="spellStart"/>
      <w:r w:rsidRPr="00FD05A5">
        <w:rPr>
          <w:b w:val="0"/>
          <w:sz w:val="24"/>
          <w:szCs w:val="24"/>
        </w:rPr>
        <w:t>Páfaro</w:t>
      </w:r>
      <w:proofErr w:type="spellEnd"/>
      <w:r w:rsidRPr="00FD05A5">
        <w:rPr>
          <w:b w:val="0"/>
          <w:sz w:val="24"/>
          <w:szCs w:val="24"/>
        </w:rPr>
        <w:t xml:space="preserve"> Patrícia, </w:t>
      </w:r>
      <w:proofErr w:type="spellStart"/>
      <w:r w:rsidRPr="00FD05A5">
        <w:rPr>
          <w:b w:val="0"/>
          <w:bCs w:val="0"/>
          <w:sz w:val="24"/>
          <w:szCs w:val="24"/>
          <w:shd w:val="clear" w:color="auto" w:fill="FFFFFF"/>
        </w:rPr>
        <w:t>Pfeifer</w:t>
      </w:r>
      <w:proofErr w:type="spellEnd"/>
      <w:r w:rsidRPr="00FD05A5">
        <w:rPr>
          <w:b w:val="0"/>
          <w:bCs w:val="0"/>
          <w:sz w:val="24"/>
          <w:szCs w:val="24"/>
          <w:shd w:val="clear" w:color="auto" w:fill="FFFFFF"/>
        </w:rPr>
        <w:t xml:space="preserve"> Iara Luzia</w:t>
      </w:r>
      <w:r>
        <w:rPr>
          <w:bCs w:val="0"/>
          <w:sz w:val="24"/>
          <w:szCs w:val="24"/>
          <w:shd w:val="clear" w:color="auto" w:fill="FFFFFF"/>
        </w:rPr>
        <w:t>, Interação Social de Crianças</w:t>
      </w:r>
    </w:p>
    <w:p w:rsidR="00664DBA" w:rsidRPr="00664DBA" w:rsidRDefault="00664DBA" w:rsidP="00664DBA">
      <w:pPr>
        <w:pStyle w:val="Ttulo2"/>
        <w:shd w:val="clear" w:color="auto" w:fill="FFFFFF"/>
        <w:spacing w:before="0" w:after="0"/>
        <w:jc w:val="both"/>
        <w:rPr>
          <w:rStyle w:val="Hyperlink"/>
          <w:b w:val="0"/>
          <w:bCs w:val="0"/>
          <w:color w:val="auto"/>
          <w:sz w:val="24"/>
          <w:szCs w:val="24"/>
          <w:u w:val="none"/>
        </w:rPr>
      </w:pPr>
      <w:proofErr w:type="gramStart"/>
      <w:r w:rsidRPr="00FD05A5">
        <w:rPr>
          <w:bCs w:val="0"/>
          <w:sz w:val="24"/>
          <w:szCs w:val="24"/>
          <w:shd w:val="clear" w:color="auto" w:fill="FFFFFF"/>
        </w:rPr>
        <w:t>com</w:t>
      </w:r>
      <w:proofErr w:type="gramEnd"/>
      <w:r w:rsidRPr="00FD05A5">
        <w:rPr>
          <w:bCs w:val="0"/>
          <w:sz w:val="24"/>
          <w:szCs w:val="24"/>
          <w:shd w:val="clear" w:color="auto" w:fill="FFFFFF"/>
        </w:rPr>
        <w:t xml:space="preserve"> Síndrome de Down na Educação Infanti</w:t>
      </w:r>
      <w:r w:rsidRPr="00FD05A5">
        <w:rPr>
          <w:b w:val="0"/>
          <w:bCs w:val="0"/>
          <w:sz w:val="24"/>
          <w:szCs w:val="24"/>
          <w:shd w:val="clear" w:color="auto" w:fill="FFFFFF"/>
        </w:rPr>
        <w:t>l/</w:t>
      </w:r>
      <w:r w:rsidRPr="00FD05A5">
        <w:rPr>
          <w:b w:val="0"/>
          <w:bCs w:val="0"/>
          <w:sz w:val="24"/>
          <w:szCs w:val="24"/>
        </w:rPr>
        <w:t xml:space="preserve"> </w:t>
      </w:r>
      <w:r>
        <w:fldChar w:fldCharType="begin"/>
      </w:r>
      <w:r>
        <w:instrText xml:space="preserve"> HYPERLINK "http://www.scielo.br/scielo.php?script=sci_serial&amp;pid=1413-6538&amp;lng=en&amp;nrm=iso" </w:instrText>
      </w:r>
      <w:r>
        <w:fldChar w:fldCharType="separate"/>
      </w:r>
      <w:r>
        <w:rPr>
          <w:rStyle w:val="Hyperlink"/>
          <w:b w:val="0"/>
          <w:bCs w:val="0"/>
          <w:sz w:val="24"/>
          <w:szCs w:val="24"/>
        </w:rPr>
        <w:t xml:space="preserve">Revista Brasileira de </w:t>
      </w:r>
      <w:proofErr w:type="spellStart"/>
      <w:r>
        <w:rPr>
          <w:rStyle w:val="Hyperlink"/>
          <w:b w:val="0"/>
          <w:bCs w:val="0"/>
          <w:sz w:val="24"/>
          <w:szCs w:val="24"/>
        </w:rPr>
        <w:t>Educação</w:t>
      </w:r>
    </w:p>
    <w:p w:rsidR="00664DBA" w:rsidRPr="00664DBA" w:rsidRDefault="00664DBA" w:rsidP="00664DBA">
      <w:pPr>
        <w:pStyle w:val="Ttulo2"/>
        <w:shd w:val="clear" w:color="auto" w:fill="FFFFFF"/>
        <w:spacing w:before="0" w:after="0"/>
        <w:jc w:val="both"/>
        <w:rPr>
          <w:b w:val="0"/>
          <w:bCs w:val="0"/>
          <w:sz w:val="24"/>
          <w:szCs w:val="24"/>
        </w:rPr>
      </w:pPr>
      <w:r w:rsidRPr="00FD05A5">
        <w:rPr>
          <w:rStyle w:val="Hyperlink"/>
          <w:b w:val="0"/>
          <w:bCs w:val="0"/>
          <w:sz w:val="24"/>
          <w:szCs w:val="24"/>
        </w:rPr>
        <w:t>Especial</w:t>
      </w:r>
      <w:r>
        <w:rPr>
          <w:rStyle w:val="Hyperlink"/>
          <w:b w:val="0"/>
          <w:bCs w:val="0"/>
          <w:color w:val="auto"/>
          <w:sz w:val="24"/>
          <w:szCs w:val="24"/>
          <w:u w:val="none"/>
        </w:rPr>
        <w:fldChar w:fldCharType="end"/>
      </w:r>
      <w:r w:rsidRPr="00FD05A5">
        <w:rPr>
          <w:b w:val="0"/>
          <w:bCs w:val="0"/>
          <w:sz w:val="24"/>
          <w:szCs w:val="24"/>
        </w:rPr>
        <w:t>:</w:t>
      </w:r>
      <w:r w:rsidRPr="00FD05A5">
        <w:rPr>
          <w:b w:val="0"/>
          <w:sz w:val="24"/>
          <w:szCs w:val="24"/>
        </w:rPr>
        <w:t>Rev</w:t>
      </w:r>
      <w:proofErr w:type="spellEnd"/>
      <w:r w:rsidRPr="00FD05A5">
        <w:rPr>
          <w:b w:val="0"/>
          <w:sz w:val="24"/>
          <w:szCs w:val="24"/>
        </w:rPr>
        <w:t>. bras. educ. espec. vol.16 no.1 Marília Jan./</w:t>
      </w:r>
      <w:proofErr w:type="spellStart"/>
      <w:r w:rsidRPr="00FD05A5">
        <w:rPr>
          <w:b w:val="0"/>
          <w:sz w:val="24"/>
          <w:szCs w:val="24"/>
        </w:rPr>
        <w:t>Apr</w:t>
      </w:r>
      <w:proofErr w:type="spellEnd"/>
      <w:r w:rsidRPr="00FD05A5">
        <w:rPr>
          <w:b w:val="0"/>
          <w:sz w:val="24"/>
          <w:szCs w:val="24"/>
        </w:rPr>
        <w:t>. 2010</w:t>
      </w:r>
      <w:r>
        <w:rPr>
          <w:b w:val="0"/>
          <w:sz w:val="24"/>
          <w:szCs w:val="24"/>
        </w:rPr>
        <w:t>.</w:t>
      </w:r>
    </w:p>
    <w:p w:rsidR="00664DBA" w:rsidRPr="00FD05A5" w:rsidRDefault="00664DBA" w:rsidP="00664DBA">
      <w:pPr>
        <w:pStyle w:val="Ttulo2"/>
        <w:shd w:val="clear" w:color="auto" w:fill="FFFFFF"/>
        <w:spacing w:before="0" w:after="0"/>
        <w:jc w:val="both"/>
        <w:rPr>
          <w:b w:val="0"/>
          <w:bCs w:val="0"/>
          <w:sz w:val="24"/>
          <w:szCs w:val="24"/>
        </w:rPr>
      </w:pPr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Disponivel</w:t>
      </w:r>
      <w:proofErr w:type="spellEnd"/>
      <w:r>
        <w:rPr>
          <w:b w:val="0"/>
          <w:sz w:val="24"/>
          <w:szCs w:val="24"/>
        </w:rPr>
        <w:t xml:space="preserve"> em </w:t>
      </w:r>
      <w:r>
        <w:rPr>
          <w:b w:val="0"/>
          <w:sz w:val="24"/>
          <w:szCs w:val="24"/>
        </w:rPr>
        <w:t>5/07/</w:t>
      </w:r>
      <w:proofErr w:type="gramStart"/>
      <w:r>
        <w:rPr>
          <w:b w:val="0"/>
          <w:sz w:val="24"/>
          <w:szCs w:val="24"/>
        </w:rPr>
        <w:t>2015,</w:t>
      </w:r>
      <w:r w:rsidRPr="00FD05A5">
        <w:rPr>
          <w:b w:val="0"/>
          <w:sz w:val="24"/>
          <w:szCs w:val="24"/>
        </w:rPr>
        <w:t>http://www</w:t>
      </w:r>
      <w:r>
        <w:rPr>
          <w:b w:val="0"/>
          <w:sz w:val="24"/>
          <w:szCs w:val="24"/>
        </w:rPr>
        <w:t>.scielo.br/scielo.php?pid=S1413</w:t>
      </w:r>
      <w:r>
        <w:rPr>
          <w:b w:val="0"/>
          <w:sz w:val="24"/>
          <w:szCs w:val="24"/>
        </w:rPr>
        <w:t>65382010000100004&amp;scr</w:t>
      </w:r>
      <w:proofErr w:type="gramEnd"/>
      <w:r>
        <w:rPr>
          <w:b w:val="0"/>
          <w:sz w:val="24"/>
          <w:szCs w:val="24"/>
        </w:rPr>
        <w:t xml:space="preserve"> </w:t>
      </w:r>
      <w:proofErr w:type="spellStart"/>
      <w:r w:rsidRPr="00FD05A5">
        <w:rPr>
          <w:b w:val="0"/>
          <w:sz w:val="24"/>
          <w:szCs w:val="24"/>
        </w:rPr>
        <w:t>pt</w:t>
      </w:r>
      <w:proofErr w:type="spellEnd"/>
      <w:r w:rsidRPr="00FD05A5">
        <w:rPr>
          <w:b w:val="0"/>
          <w:sz w:val="24"/>
          <w:szCs w:val="24"/>
        </w:rPr>
        <w:t>=</w:t>
      </w:r>
      <w:proofErr w:type="spellStart"/>
      <w:r w:rsidRPr="00FD05A5">
        <w:rPr>
          <w:b w:val="0"/>
          <w:sz w:val="24"/>
          <w:szCs w:val="24"/>
        </w:rPr>
        <w:t>sci_arttext</w:t>
      </w:r>
      <w:proofErr w:type="spellEnd"/>
    </w:p>
    <w:p w:rsidR="00756071" w:rsidRDefault="00756071" w:rsidP="00756071">
      <w:pPr>
        <w:autoSpaceDE w:val="0"/>
        <w:spacing w:after="0" w:line="240" w:lineRule="auto"/>
        <w:jc w:val="both"/>
        <w:rPr>
          <w:rFonts w:ascii="Arial" w:hAnsi="Arial" w:cs="Arial"/>
          <w:color w:val="00000A"/>
          <w:sz w:val="24"/>
          <w:szCs w:val="24"/>
          <w:shd w:val="clear" w:color="auto" w:fill="FFFFFF"/>
          <w:lang w:val="pt"/>
        </w:rPr>
      </w:pPr>
    </w:p>
    <w:p w:rsidR="00756071" w:rsidRPr="00756071" w:rsidRDefault="00756071" w:rsidP="00756071">
      <w:pPr>
        <w:autoSpaceDE w:val="0"/>
        <w:spacing w:after="0" w:line="240" w:lineRule="auto"/>
        <w:jc w:val="both"/>
        <w:rPr>
          <w:rFonts w:ascii="Arial" w:hAnsi="Arial" w:cs="Arial"/>
          <w:color w:val="00000A"/>
          <w:sz w:val="24"/>
          <w:szCs w:val="24"/>
          <w:shd w:val="clear" w:color="auto" w:fill="FFFFFF"/>
          <w:lang w:val="pt"/>
        </w:rPr>
      </w:pPr>
    </w:p>
    <w:p w:rsidR="00CA76A9" w:rsidRDefault="00CA76A9">
      <w:pPr>
        <w:autoSpaceDE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sectPr w:rsidR="00CA76A9">
      <w:footerReference w:type="default" r:id="rId8"/>
      <w:headerReference w:type="first" r:id="rId9"/>
      <w:footerReference w:type="first" r:id="rId10"/>
      <w:pgSz w:w="11906" w:h="16838"/>
      <w:pgMar w:top="1526" w:right="1134" w:bottom="1560" w:left="1701" w:header="142" w:footer="15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4C0B" w:rsidRDefault="00224C0B">
      <w:pPr>
        <w:spacing w:after="0" w:line="240" w:lineRule="auto"/>
      </w:pPr>
      <w:r>
        <w:separator/>
      </w:r>
    </w:p>
  </w:endnote>
  <w:endnote w:type="continuationSeparator" w:id="0">
    <w:p w:rsidR="00224C0B" w:rsidRDefault="00224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9180"/>
    </w:tblGrid>
    <w:tr w:rsidR="00CA76A9">
      <w:trPr>
        <w:trHeight w:val="706"/>
      </w:trPr>
      <w:tc>
        <w:tcPr>
          <w:tcW w:w="9180" w:type="dxa"/>
          <w:tcBorders>
            <w:top w:val="single" w:sz="4" w:space="0" w:color="000000"/>
          </w:tcBorders>
          <w:shd w:val="clear" w:color="auto" w:fill="auto"/>
        </w:tcPr>
        <w:p w:rsidR="00127629" w:rsidRDefault="00127629">
          <w:pPr>
            <w:pStyle w:val="Cabealho"/>
            <w:snapToGrid w:val="0"/>
            <w:jc w:val="center"/>
            <w:rPr>
              <w:rStyle w:val="Hyperlink"/>
              <w:rFonts w:ascii="Times New Roman" w:hAnsi="Times New Roman" w:cs="Times New Roman"/>
            </w:rPr>
          </w:pPr>
          <w:r w:rsidRPr="001F41B3">
            <w:rPr>
              <w:rFonts w:ascii="Times New Roman" w:hAnsi="Times New Roman" w:cs="Times New Roman"/>
            </w:rPr>
            <w:t>Acadêmica – Licenciatura em Pedagogia – LP12 - e-mail:</w:t>
          </w:r>
          <w:r>
            <w:rPr>
              <w:rFonts w:ascii="Times New Roman" w:hAnsi="Times New Roman" w:cs="Times New Roman"/>
            </w:rPr>
            <w:t xml:space="preserve"> </w:t>
          </w:r>
          <w:hyperlink r:id="rId1" w:history="1">
            <w:r w:rsidRPr="002E6230">
              <w:rPr>
                <w:rStyle w:val="Hyperlink"/>
                <w:rFonts w:ascii="Times New Roman" w:hAnsi="Times New Roman" w:cs="Times New Roman"/>
              </w:rPr>
              <w:t>mandinhaitj@hotmail.com</w:t>
            </w:r>
          </w:hyperlink>
        </w:p>
        <w:p w:rsidR="00CA76A9" w:rsidRDefault="00CA76A9">
          <w:pPr>
            <w:pStyle w:val="Cabealho"/>
            <w:snapToGrid w:val="0"/>
            <w:jc w:val="center"/>
            <w:rPr>
              <w:b/>
              <w:bCs/>
              <w:i/>
              <w:sz w:val="20"/>
              <w:szCs w:val="20"/>
            </w:rPr>
          </w:pPr>
          <w:r>
            <w:rPr>
              <w:rFonts w:cs="Arial"/>
              <w:b/>
              <w:bCs/>
              <w:i/>
              <w:sz w:val="20"/>
              <w:szCs w:val="20"/>
            </w:rPr>
            <w:t>V</w:t>
          </w:r>
          <w:r w:rsidR="005E1CD3">
            <w:rPr>
              <w:rFonts w:cs="Arial"/>
              <w:b/>
              <w:bCs/>
              <w:i/>
              <w:sz w:val="20"/>
              <w:szCs w:val="20"/>
            </w:rPr>
            <w:t>I</w:t>
          </w:r>
          <w:r>
            <w:rPr>
              <w:b/>
              <w:bCs/>
              <w:i/>
              <w:sz w:val="20"/>
              <w:szCs w:val="20"/>
            </w:rPr>
            <w:t xml:space="preserve"> FICE – Feira de Iniciação Cientifica e de Extensão do Instituto Federal Catarinense – </w:t>
          </w:r>
          <w:proofErr w:type="spellStart"/>
          <w:r>
            <w:rPr>
              <w:b/>
              <w:bCs/>
              <w:i/>
              <w:sz w:val="20"/>
              <w:szCs w:val="20"/>
            </w:rPr>
            <w:t>Câmpus</w:t>
          </w:r>
          <w:proofErr w:type="spellEnd"/>
          <w:r>
            <w:rPr>
              <w:b/>
              <w:bCs/>
              <w:i/>
              <w:sz w:val="20"/>
              <w:szCs w:val="20"/>
            </w:rPr>
            <w:t xml:space="preserve"> Camboriú</w:t>
          </w:r>
        </w:p>
        <w:p w:rsidR="00CA76A9" w:rsidRDefault="005E1CD3" w:rsidP="005E1CD3">
          <w:pPr>
            <w:pStyle w:val="Cabealho"/>
            <w:jc w:val="center"/>
          </w:pPr>
          <w:r>
            <w:rPr>
              <w:b/>
              <w:bCs/>
              <w:i/>
              <w:sz w:val="20"/>
              <w:szCs w:val="20"/>
            </w:rPr>
            <w:t>02</w:t>
          </w:r>
          <w:r w:rsidR="00CA76A9">
            <w:rPr>
              <w:b/>
              <w:bCs/>
              <w:i/>
              <w:sz w:val="20"/>
              <w:szCs w:val="20"/>
            </w:rPr>
            <w:t xml:space="preserve"> e </w:t>
          </w:r>
          <w:r>
            <w:rPr>
              <w:b/>
              <w:bCs/>
              <w:i/>
              <w:sz w:val="20"/>
              <w:szCs w:val="20"/>
            </w:rPr>
            <w:t>03</w:t>
          </w:r>
          <w:r w:rsidR="00CA76A9">
            <w:rPr>
              <w:b/>
              <w:bCs/>
              <w:i/>
              <w:sz w:val="20"/>
              <w:szCs w:val="20"/>
            </w:rPr>
            <w:t xml:space="preserve"> de setembro de 201</w:t>
          </w:r>
          <w:r>
            <w:rPr>
              <w:b/>
              <w:bCs/>
              <w:i/>
              <w:sz w:val="20"/>
              <w:szCs w:val="20"/>
            </w:rPr>
            <w:t>5</w:t>
          </w:r>
        </w:p>
      </w:tc>
    </w:tr>
  </w:tbl>
  <w:p w:rsidR="00CA76A9" w:rsidRDefault="00CA76A9">
    <w:pPr>
      <w:pStyle w:val="Cabealho"/>
      <w:tabs>
        <w:tab w:val="left" w:pos="915"/>
        <w:tab w:val="center" w:pos="4535"/>
      </w:tabs>
      <w:rPr>
        <w:rFonts w:cs="Arial"/>
        <w:b/>
        <w:bCs/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2D7" w:rsidRDefault="00EB12D7" w:rsidP="00EB12D7">
    <w:pPr>
      <w:pStyle w:val="Cabealho"/>
    </w:pPr>
  </w:p>
  <w:p w:rsidR="00EB12D7" w:rsidRDefault="00EB12D7" w:rsidP="00EB12D7"/>
  <w:p w:rsidR="00EB12D7" w:rsidRDefault="00EB12D7" w:rsidP="00EB12D7">
    <w:pPr>
      <w:pStyle w:val="Rodap"/>
    </w:pPr>
  </w:p>
  <w:p w:rsidR="00EB12D7" w:rsidRDefault="00EB12D7" w:rsidP="00EB12D7"/>
  <w:tbl>
    <w:tblPr>
      <w:tblW w:w="0" w:type="auto"/>
      <w:tblLayout w:type="fixed"/>
      <w:tblLook w:val="0000" w:firstRow="0" w:lastRow="0" w:firstColumn="0" w:lastColumn="0" w:noHBand="0" w:noVBand="0"/>
    </w:tblPr>
    <w:tblGrid>
      <w:gridCol w:w="9180"/>
    </w:tblGrid>
    <w:tr w:rsidR="00EB12D7" w:rsidTr="001E73B6">
      <w:trPr>
        <w:trHeight w:val="706"/>
      </w:trPr>
      <w:tc>
        <w:tcPr>
          <w:tcW w:w="9180" w:type="dxa"/>
          <w:tcBorders>
            <w:top w:val="single" w:sz="4" w:space="0" w:color="000000"/>
          </w:tcBorders>
          <w:shd w:val="clear" w:color="auto" w:fill="auto"/>
        </w:tcPr>
        <w:p w:rsidR="00EB12D7" w:rsidRDefault="00EB12D7" w:rsidP="00EB12D7">
          <w:pPr>
            <w:pStyle w:val="Cabealho"/>
            <w:snapToGrid w:val="0"/>
            <w:jc w:val="center"/>
            <w:rPr>
              <w:rStyle w:val="Hyperlink"/>
              <w:rFonts w:ascii="Times New Roman" w:hAnsi="Times New Roman" w:cs="Times New Roman"/>
            </w:rPr>
          </w:pPr>
          <w:r w:rsidRPr="001F41B3">
            <w:rPr>
              <w:rFonts w:ascii="Times New Roman" w:hAnsi="Times New Roman" w:cs="Times New Roman"/>
            </w:rPr>
            <w:t>Acadêmica – Licenciatura em Pedagogia – LP12 - e-mail:</w:t>
          </w:r>
          <w:r>
            <w:rPr>
              <w:rFonts w:ascii="Times New Roman" w:hAnsi="Times New Roman" w:cs="Times New Roman"/>
            </w:rPr>
            <w:t xml:space="preserve"> </w:t>
          </w:r>
          <w:hyperlink r:id="rId1" w:history="1">
            <w:r w:rsidRPr="002E6230">
              <w:rPr>
                <w:rStyle w:val="Hyperlink"/>
                <w:rFonts w:ascii="Times New Roman" w:hAnsi="Times New Roman" w:cs="Times New Roman"/>
              </w:rPr>
              <w:t>mandinhaitj@hotmail.com</w:t>
            </w:r>
          </w:hyperlink>
        </w:p>
        <w:p w:rsidR="00EB12D7" w:rsidRDefault="00EB12D7" w:rsidP="00EB12D7">
          <w:pPr>
            <w:pStyle w:val="Cabealho"/>
            <w:snapToGrid w:val="0"/>
            <w:jc w:val="center"/>
            <w:rPr>
              <w:b/>
              <w:bCs/>
              <w:i/>
              <w:sz w:val="20"/>
              <w:szCs w:val="20"/>
            </w:rPr>
          </w:pPr>
          <w:r>
            <w:rPr>
              <w:rFonts w:cs="Arial"/>
              <w:b/>
              <w:bCs/>
              <w:i/>
              <w:sz w:val="20"/>
              <w:szCs w:val="20"/>
            </w:rPr>
            <w:t>VI</w:t>
          </w:r>
          <w:r>
            <w:rPr>
              <w:b/>
              <w:bCs/>
              <w:i/>
              <w:sz w:val="20"/>
              <w:szCs w:val="20"/>
            </w:rPr>
            <w:t xml:space="preserve"> FICE – Feira de Iniciação Cientifica e de Extensão do Instituto Federal Catarinense – </w:t>
          </w:r>
          <w:proofErr w:type="spellStart"/>
          <w:r>
            <w:rPr>
              <w:b/>
              <w:bCs/>
              <w:i/>
              <w:sz w:val="20"/>
              <w:szCs w:val="20"/>
            </w:rPr>
            <w:t>Câmpus</w:t>
          </w:r>
          <w:proofErr w:type="spellEnd"/>
          <w:r>
            <w:rPr>
              <w:b/>
              <w:bCs/>
              <w:i/>
              <w:sz w:val="20"/>
              <w:szCs w:val="20"/>
            </w:rPr>
            <w:t xml:space="preserve"> Camboriú</w:t>
          </w:r>
        </w:p>
        <w:p w:rsidR="00EB12D7" w:rsidRDefault="00EB12D7" w:rsidP="00EB12D7">
          <w:pPr>
            <w:pStyle w:val="Cabealho"/>
            <w:jc w:val="center"/>
          </w:pPr>
          <w:r>
            <w:rPr>
              <w:b/>
              <w:bCs/>
              <w:i/>
              <w:sz w:val="20"/>
              <w:szCs w:val="20"/>
            </w:rPr>
            <w:t>02 e 03 de setembro de 2015</w:t>
          </w:r>
        </w:p>
      </w:tc>
    </w:tr>
  </w:tbl>
  <w:p w:rsidR="00CA76A9" w:rsidRDefault="00CA76A9">
    <w:pPr>
      <w:pStyle w:val="Rodap"/>
      <w:rPr>
        <w:rFonts w:ascii="Arial" w:hAnsi="Arial" w:cs="Arial"/>
        <w:color w:val="000000"/>
        <w:sz w:val="18"/>
        <w:szCs w:val="18"/>
      </w:rPr>
    </w:pPr>
  </w:p>
  <w:p w:rsidR="00CA76A9" w:rsidRDefault="00CA76A9">
    <w:pPr>
      <w:pStyle w:val="Rodap"/>
      <w:rPr>
        <w:rFonts w:ascii="Arial" w:hAnsi="Arial" w:cs="Arial"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4C0B" w:rsidRDefault="00224C0B">
      <w:pPr>
        <w:spacing w:after="0" w:line="240" w:lineRule="auto"/>
      </w:pPr>
      <w:r>
        <w:separator/>
      </w:r>
    </w:p>
  </w:footnote>
  <w:footnote w:type="continuationSeparator" w:id="0">
    <w:p w:rsidR="00224C0B" w:rsidRDefault="00224C0B">
      <w:pPr>
        <w:spacing w:after="0" w:line="240" w:lineRule="auto"/>
      </w:pPr>
      <w:r>
        <w:continuationSeparator/>
      </w:r>
    </w:p>
  </w:footnote>
  <w:footnote w:id="1">
    <w:p w:rsidR="00034903" w:rsidRPr="00034903" w:rsidRDefault="00034903" w:rsidP="00034903">
      <w:pPr>
        <w:pStyle w:val="Textodenotaderodap"/>
        <w:spacing w:after="0"/>
        <w:rPr>
          <w:sz w:val="18"/>
          <w:szCs w:val="18"/>
        </w:rPr>
      </w:pPr>
      <w:r w:rsidRPr="00034903">
        <w:rPr>
          <w:rStyle w:val="Refdenotaderodap"/>
          <w:sz w:val="18"/>
          <w:szCs w:val="18"/>
        </w:rPr>
        <w:footnoteRef/>
      </w:r>
      <w:r w:rsidRPr="00034903">
        <w:rPr>
          <w:sz w:val="18"/>
          <w:szCs w:val="18"/>
        </w:rPr>
        <w:t xml:space="preserve"> </w:t>
      </w:r>
      <w:r w:rsidRPr="00034903">
        <w:rPr>
          <w:rFonts w:ascii="Arial" w:hAnsi="Arial" w:cs="Arial"/>
          <w:sz w:val="18"/>
          <w:szCs w:val="18"/>
        </w:rPr>
        <w:t>Acad</w:t>
      </w:r>
      <w:r w:rsidRPr="00034903">
        <w:rPr>
          <w:rFonts w:ascii="Arial" w:eastAsia="Arial" w:hAnsi="Arial" w:cs="Arial"/>
          <w:sz w:val="18"/>
          <w:szCs w:val="18"/>
        </w:rPr>
        <w:t>ê</w:t>
      </w:r>
      <w:r w:rsidRPr="00034903">
        <w:rPr>
          <w:rFonts w:ascii="Arial" w:hAnsi="Arial" w:cs="Arial"/>
          <w:sz w:val="18"/>
          <w:szCs w:val="18"/>
        </w:rPr>
        <w:t>mica do Curso de Licenciatura em Pedagogia, Instituto Federal Catarinense, Campus Camboriú.</w:t>
      </w:r>
      <w:r w:rsidRPr="00034903">
        <w:rPr>
          <w:rFonts w:ascii="Arial" w:eastAsia="Arial" w:hAnsi="Arial" w:cs="Arial"/>
          <w:sz w:val="18"/>
          <w:szCs w:val="18"/>
        </w:rPr>
        <w:t xml:space="preserve"> </w:t>
      </w:r>
      <w:r w:rsidRPr="00034903">
        <w:rPr>
          <w:rFonts w:ascii="Arial" w:hAnsi="Arial" w:cs="Arial"/>
          <w:sz w:val="18"/>
          <w:szCs w:val="18"/>
        </w:rPr>
        <w:t>E-mail:</w:t>
      </w:r>
      <w:r w:rsidRPr="00034903">
        <w:rPr>
          <w:sz w:val="18"/>
          <w:szCs w:val="18"/>
        </w:rPr>
        <w:t xml:space="preserve"> </w:t>
      </w:r>
      <w:hyperlink r:id="rId1" w:history="1">
        <w:r w:rsidR="00CD08F7" w:rsidRPr="0039759D">
          <w:rPr>
            <w:rStyle w:val="Hyperlink"/>
            <w:sz w:val="18"/>
            <w:szCs w:val="18"/>
          </w:rPr>
          <w:t>vivianapsantos36@hotmail.com</w:t>
        </w:r>
      </w:hyperlink>
      <w:r w:rsidR="00CD08F7">
        <w:rPr>
          <w:sz w:val="18"/>
          <w:szCs w:val="18"/>
        </w:rPr>
        <w:t xml:space="preserve"> </w:t>
      </w:r>
    </w:p>
  </w:footnote>
  <w:footnote w:id="2">
    <w:p w:rsidR="00034903" w:rsidRDefault="00034903" w:rsidP="00034903">
      <w:pPr>
        <w:pStyle w:val="Textodenotaderodap"/>
        <w:spacing w:after="0"/>
      </w:pPr>
      <w:r w:rsidRPr="00034903">
        <w:rPr>
          <w:rStyle w:val="Refdenotaderodap"/>
          <w:sz w:val="18"/>
          <w:szCs w:val="18"/>
        </w:rPr>
        <w:footnoteRef/>
      </w:r>
      <w:r w:rsidRPr="00034903">
        <w:rPr>
          <w:sz w:val="18"/>
          <w:szCs w:val="18"/>
        </w:rPr>
        <w:t xml:space="preserve">Mestra em Educação. </w:t>
      </w:r>
      <w:r w:rsidRPr="00034903">
        <w:rPr>
          <w:rFonts w:ascii="Arial" w:hAnsi="Arial" w:cs="Arial"/>
          <w:sz w:val="18"/>
          <w:szCs w:val="18"/>
        </w:rPr>
        <w:t xml:space="preserve">Professora do Instituto Federal Catarinense, Campus Camboriú. E-mail: </w:t>
      </w:r>
      <w:hyperlink r:id="rId2" w:history="1">
        <w:r w:rsidRPr="00034903">
          <w:rPr>
            <w:rStyle w:val="Hyperlink"/>
            <w:rFonts w:ascii="Arial" w:hAnsi="Arial" w:cs="Arial"/>
            <w:sz w:val="18"/>
            <w:szCs w:val="18"/>
          </w:rPr>
          <w:t>luana@ifc-camboriu.edu.br/</w:t>
        </w:r>
      </w:hyperlink>
      <w:r w:rsidRPr="00034903">
        <w:rPr>
          <w:rFonts w:ascii="Arial" w:hAnsi="Arial" w:cs="Arial"/>
          <w:sz w:val="18"/>
          <w:szCs w:val="18"/>
        </w:rPr>
        <w:t xml:space="preserve"> </w:t>
      </w:r>
      <w:hyperlink r:id="rId3" w:history="1">
        <w:r w:rsidRPr="00034903">
          <w:rPr>
            <w:rStyle w:val="Hyperlink"/>
            <w:rFonts w:ascii="Arial" w:hAnsi="Arial" w:cs="Arial"/>
            <w:sz w:val="18"/>
            <w:szCs w:val="18"/>
          </w:rPr>
          <w:t>luanadaraujo@hotmail.com</w:t>
        </w:r>
      </w:hyperlink>
      <w:r>
        <w:rPr>
          <w:rFonts w:ascii="Arial" w:hAnsi="Arial" w:cs="Arial"/>
          <w:sz w:val="18"/>
          <w:szCs w:val="18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76A9" w:rsidRDefault="00CA76A9">
    <w:pPr>
      <w:pStyle w:val="Cabealho"/>
      <w:jc w:val="center"/>
    </w:pPr>
  </w:p>
  <w:p w:rsidR="00CA76A9" w:rsidRDefault="00034903">
    <w:pPr>
      <w:pStyle w:val="Cabealho"/>
      <w:jc w:val="center"/>
    </w:pPr>
    <w:r>
      <w:rPr>
        <w:noProof/>
        <w:lang w:eastAsia="pt-BR"/>
      </w:rPr>
      <w:drawing>
        <wp:inline distT="0" distB="0" distL="0" distR="0">
          <wp:extent cx="3105150" cy="723900"/>
          <wp:effectExtent l="0" t="0" r="0" b="0"/>
          <wp:docPr id="1" name="Imagem 1" descr="Faixa VI FICE 20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aixa VI FICE 201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0515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A4824">
      <w:br/>
      <w:t>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eastAsia="Arial" w:hAnsi="Arial" w:cs="Arial"/>
        <w:sz w:val="24"/>
        <w:szCs w:val="24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ascii="Arial" w:hAnsi="Arial" w:cs="Arial"/>
        <w:color w:val="000000"/>
        <w:sz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824"/>
    <w:rsid w:val="00034212"/>
    <w:rsid w:val="00034903"/>
    <w:rsid w:val="00085A6A"/>
    <w:rsid w:val="00127629"/>
    <w:rsid w:val="0022098D"/>
    <w:rsid w:val="00224C0B"/>
    <w:rsid w:val="00275B5D"/>
    <w:rsid w:val="002C2539"/>
    <w:rsid w:val="002C677F"/>
    <w:rsid w:val="003547EE"/>
    <w:rsid w:val="004C7C66"/>
    <w:rsid w:val="00501E3F"/>
    <w:rsid w:val="005E1CD3"/>
    <w:rsid w:val="00664DBA"/>
    <w:rsid w:val="00756071"/>
    <w:rsid w:val="009010A3"/>
    <w:rsid w:val="00BA4824"/>
    <w:rsid w:val="00CA2CA3"/>
    <w:rsid w:val="00CA76A9"/>
    <w:rsid w:val="00CD08F7"/>
    <w:rsid w:val="00E36DDB"/>
    <w:rsid w:val="00EB12D7"/>
    <w:rsid w:val="00F7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oNotEmbedSmartTags/>
  <w:decimalSymbol w:val=","/>
  <w:listSeparator w:val=";"/>
  <w15:chartTrackingRefBased/>
  <w15:docId w15:val="{3A90C2B0-CC0B-4C31-9823-0EA1EF727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zh-CN"/>
    </w:rPr>
  </w:style>
  <w:style w:type="paragraph" w:styleId="Ttulo1">
    <w:name w:val="heading 1"/>
    <w:basedOn w:val="Ttulo10"/>
    <w:next w:val="Corpodetexto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Ttulo2">
    <w:name w:val="heading 2"/>
    <w:basedOn w:val="Ttulo10"/>
    <w:next w:val="Corpodetexto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Ttulo3">
    <w:name w:val="heading 3"/>
    <w:basedOn w:val="Ttulo10"/>
    <w:next w:val="Corpodetexto"/>
    <w:qFormat/>
    <w:pPr>
      <w:numPr>
        <w:ilvl w:val="2"/>
        <w:numId w:val="1"/>
      </w:num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Arial" w:eastAsia="Arial" w:hAnsi="Arial" w:cs="Arial"/>
      <w:sz w:val="24"/>
      <w:szCs w:val="24"/>
    </w:rPr>
  </w:style>
  <w:style w:type="character" w:customStyle="1" w:styleId="WW8Num3z0">
    <w:name w:val="WW8Num3z0"/>
    <w:rPr>
      <w:rFonts w:ascii="Arial" w:hAnsi="Arial" w:cs="Arial"/>
      <w:color w:val="000000"/>
      <w:sz w:val="24"/>
    </w:rPr>
  </w:style>
  <w:style w:type="character" w:customStyle="1" w:styleId="Fontepargpadro3">
    <w:name w:val="Fonte parág. padrão3"/>
  </w:style>
  <w:style w:type="character" w:customStyle="1" w:styleId="WW8Num4z0">
    <w:name w:val="WW8Num4z0"/>
    <w:rPr>
      <w:rFonts w:ascii="Arial" w:hAnsi="Arial" w:cs="Arial"/>
      <w:color w:val="000000"/>
      <w:sz w:val="24"/>
    </w:rPr>
  </w:style>
  <w:style w:type="character" w:customStyle="1" w:styleId="Fontepargpadro2">
    <w:name w:val="Fonte parág. padrão2"/>
  </w:style>
  <w:style w:type="character" w:customStyle="1" w:styleId="WW8Num1zfalse">
    <w:name w:val="WW8Num1zfalse"/>
  </w:style>
  <w:style w:type="character" w:customStyle="1" w:styleId="WW8Num1ztrue">
    <w:name w:val="WW8Num1ztrue"/>
  </w:style>
  <w:style w:type="character" w:customStyle="1" w:styleId="WW-WW8Num1ztrue">
    <w:name w:val="WW-WW8Num1ztrue"/>
  </w:style>
  <w:style w:type="character" w:customStyle="1" w:styleId="WW-WW8Num1ztrue1">
    <w:name w:val="WW-WW8Num1ztrue1"/>
  </w:style>
  <w:style w:type="character" w:customStyle="1" w:styleId="WW-WW8Num1ztrue12">
    <w:name w:val="WW-WW8Num1ztrue12"/>
  </w:style>
  <w:style w:type="character" w:customStyle="1" w:styleId="WW-WW8Num1ztrue123">
    <w:name w:val="WW-WW8Num1ztrue123"/>
  </w:style>
  <w:style w:type="character" w:customStyle="1" w:styleId="WW-WW8Num1ztrue1234">
    <w:name w:val="WW-WW8Num1ztrue1234"/>
  </w:style>
  <w:style w:type="character" w:customStyle="1" w:styleId="WW-WW8Num1ztrue12345">
    <w:name w:val="WW-WW8Num1ztrue12345"/>
  </w:style>
  <w:style w:type="character" w:customStyle="1" w:styleId="WW-WW8Num1ztrue123456">
    <w:name w:val="WW-WW8Num1ztrue123456"/>
  </w:style>
  <w:style w:type="character" w:customStyle="1" w:styleId="Fontepargpadro1">
    <w:name w:val="Fonte parág. padrão1"/>
  </w:style>
  <w:style w:type="character" w:customStyle="1" w:styleId="CabealhoChar">
    <w:name w:val="Cabeçalho Char"/>
    <w:basedOn w:val="Fontepargpadro1"/>
  </w:style>
  <w:style w:type="character" w:customStyle="1" w:styleId="RodapChar">
    <w:name w:val="Rodapé Char"/>
    <w:basedOn w:val="Fontepargpadro1"/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character" w:styleId="Forte">
    <w:name w:val="Strong"/>
    <w:qFormat/>
    <w:rPr>
      <w:b/>
      <w:bCs/>
    </w:rPr>
  </w:style>
  <w:style w:type="character" w:customStyle="1" w:styleId="Smbolosdenumerao">
    <w:name w:val="Símbolos de numeração"/>
  </w:style>
  <w:style w:type="character" w:styleId="Hyperlink">
    <w:name w:val="Hyperlink"/>
    <w:rPr>
      <w:color w:val="000080"/>
      <w:u w:val="single"/>
    </w:rPr>
  </w:style>
  <w:style w:type="character" w:styleId="nfase">
    <w:name w:val="Emphasis"/>
    <w:qFormat/>
    <w:rPr>
      <w:i/>
      <w:iCs/>
    </w:rPr>
  </w:style>
  <w:style w:type="paragraph" w:customStyle="1" w:styleId="Ttulo30">
    <w:name w:val="Título3"/>
    <w:basedOn w:val="Normal"/>
    <w:next w:val="Co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abealho">
    <w:name w:val="header"/>
    <w:basedOn w:val="Normal"/>
    <w:pPr>
      <w:spacing w:after="0" w:line="240" w:lineRule="auto"/>
    </w:pPr>
  </w:style>
  <w:style w:type="paragraph" w:styleId="Rodap">
    <w:name w:val="footer"/>
    <w:basedOn w:val="Normal"/>
    <w:pPr>
      <w:spacing w:after="0" w:line="240" w:lineRule="auto"/>
    </w:pPr>
  </w:style>
  <w:style w:type="paragraph" w:styleId="Textodebalo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34903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34903"/>
    <w:rPr>
      <w:rFonts w:ascii="Calibri" w:eastAsia="Calibri" w:hAnsi="Calibri" w:cs="Calibri"/>
      <w:lang w:eastAsia="zh-CN"/>
    </w:rPr>
  </w:style>
  <w:style w:type="character" w:styleId="Refdenotaderodap">
    <w:name w:val="footnote reference"/>
    <w:basedOn w:val="Fontepargpadro"/>
    <w:uiPriority w:val="99"/>
    <w:semiHidden/>
    <w:unhideWhenUsed/>
    <w:rsid w:val="00034903"/>
    <w:rPr>
      <w:vertAlign w:val="superscript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D08F7"/>
    <w:pPr>
      <w:suppressAutoHyphens w:val="0"/>
      <w:spacing w:after="160" w:line="240" w:lineRule="auto"/>
    </w:pPr>
    <w:rPr>
      <w:rFonts w:cs="Times New Roman"/>
      <w:sz w:val="20"/>
      <w:szCs w:val="20"/>
      <w:lang w:eastAsia="en-US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D08F7"/>
    <w:rPr>
      <w:rFonts w:ascii="Calibri" w:eastAsia="Calibri" w:hAnsi="Calibri"/>
      <w:lang w:eastAsia="en-US"/>
    </w:rPr>
  </w:style>
  <w:style w:type="paragraph" w:styleId="NormalWeb">
    <w:name w:val="Normal (Web)"/>
    <w:basedOn w:val="Normal"/>
    <w:uiPriority w:val="99"/>
    <w:unhideWhenUsed/>
    <w:rsid w:val="00664DB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664DBA"/>
    <w:pPr>
      <w:autoSpaceDE w:val="0"/>
      <w:autoSpaceDN w:val="0"/>
      <w:adjustRightInd w:val="0"/>
    </w:pPr>
    <w:rPr>
      <w:rFonts w:ascii="Verdana" w:eastAsiaTheme="minorHAnsi" w:hAnsi="Verdana" w:cs="Verdana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ndinhaitj@hotmail.co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mandinhaitj@hotmail.com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mailto:luanadaraujo@hotmail.com" TargetMode="External"/><Relationship Id="rId2" Type="http://schemas.openxmlformats.org/officeDocument/2006/relationships/hyperlink" Target="mailto:luana@ifc-camboriu.edu.br/" TargetMode="External"/><Relationship Id="rId1" Type="http://schemas.openxmlformats.org/officeDocument/2006/relationships/hyperlink" Target="mailto:vivianapsantos36@hot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12B6D-353D-41AE-85BE-2D0B6D2EB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1135</Words>
  <Characters>6135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DO ARTIGO</vt:lpstr>
    </vt:vector>
  </TitlesOfParts>
  <Company>Hewlett-Packard</Company>
  <LinksUpToDate>false</LinksUpToDate>
  <CharactersWithSpaces>7256</CharactersWithSpaces>
  <SharedDoc>false</SharedDoc>
  <HLinks>
    <vt:vector size="18" baseType="variant">
      <vt:variant>
        <vt:i4>6357058</vt:i4>
      </vt:variant>
      <vt:variant>
        <vt:i4>6</vt:i4>
      </vt:variant>
      <vt:variant>
        <vt:i4>0</vt:i4>
      </vt:variant>
      <vt:variant>
        <vt:i4>5</vt:i4>
      </vt:variant>
      <vt:variant>
        <vt:lpwstr>mailto:biblioteca@ifc-camboriu.edu.br</vt:lpwstr>
      </vt:variant>
      <vt:variant>
        <vt:lpwstr/>
      </vt:variant>
      <vt:variant>
        <vt:i4>15007985</vt:i4>
      </vt:variant>
      <vt:variant>
        <vt:i4>3</vt:i4>
      </vt:variant>
      <vt:variant>
        <vt:i4>0</vt:i4>
      </vt:variant>
      <vt:variant>
        <vt:i4>5</vt:i4>
      </vt:variant>
      <vt:variant>
        <vt:lpwstr>http://www.biblioteca.ifc-camboriu.edu.br/criacac/tiki-index.php?page=Citações</vt:lpwstr>
      </vt:variant>
      <vt:variant>
        <vt:lpwstr/>
      </vt:variant>
      <vt:variant>
        <vt:i4>1507462</vt:i4>
      </vt:variant>
      <vt:variant>
        <vt:i4>0</vt:i4>
      </vt:variant>
      <vt:variant>
        <vt:i4>0</vt:i4>
      </vt:variant>
      <vt:variant>
        <vt:i4>5</vt:i4>
      </vt:variant>
      <vt:variant>
        <vt:lpwstr>http://www.biblioteca.ifc-camboriu.edu.br/criacac/tiki-index.php?page=Como%20fazer%20referências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DO ARTIGO</dc:title>
  <dc:subject/>
  <dc:creator>Franciani</dc:creator>
  <cp:keywords/>
  <cp:lastModifiedBy>Luana-PC</cp:lastModifiedBy>
  <cp:revision>2</cp:revision>
  <cp:lastPrinted>2013-12-20T18:19:00Z</cp:lastPrinted>
  <dcterms:created xsi:type="dcterms:W3CDTF">2015-07-31T23:35:00Z</dcterms:created>
  <dcterms:modified xsi:type="dcterms:W3CDTF">2015-07-31T23:35:00Z</dcterms:modified>
</cp:coreProperties>
</file>